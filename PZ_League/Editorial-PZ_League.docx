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BD08" w14:textId="4F4CBF8B" w:rsidR="00AB3A73" w:rsidRDefault="004C6863" w:rsidP="004C686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มิว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PZ_League</w:t>
      </w:r>
      <w:proofErr w:type="spellEnd"/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628"/>
      </w:tblGrid>
      <w:tr w:rsidR="004C6863" w:rsidRPr="00B073F0" w14:paraId="6E5720EC" w14:textId="77777777" w:rsidTr="00255DDE">
        <w:tc>
          <w:tcPr>
            <w:tcW w:w="9854" w:type="dxa"/>
            <w:shd w:val="clear" w:color="auto" w:fill="FFFFFF" w:themeFill="background1"/>
            <w:vAlign w:val="center"/>
          </w:tcPr>
          <w:p w14:paraId="2FB5D91E" w14:textId="77777777" w:rsidR="004C6863" w:rsidRPr="00B073F0" w:rsidRDefault="004C6863" w:rsidP="00255DD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B073F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ข้อท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ี่สี่ </w:t>
            </w:r>
            <w:bookmarkStart w:id="0" w:name="_Hlk69358564"/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พีท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ซิล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ล่าลีกส์ </w:t>
            </w:r>
            <w:bookmarkEnd w:id="0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(PZ_League)</w:t>
            </w:r>
          </w:p>
        </w:tc>
      </w:tr>
    </w:tbl>
    <w:p w14:paraId="1F96F373" w14:textId="77777777" w:rsidR="004C6863" w:rsidRPr="001D00D9" w:rsidRDefault="004C6863" w:rsidP="004C6863">
      <w:pPr>
        <w:rPr>
          <w:rFonts w:ascii="TH SarabunPSK" w:hAnsi="TH SarabunPSK" w:cs="TH SarabunPSK"/>
          <w:sz w:val="28"/>
        </w:rPr>
      </w:pPr>
    </w:p>
    <w:p w14:paraId="7D064409" w14:textId="77777777" w:rsidR="004C6863" w:rsidRDefault="004C6863" w:rsidP="004C68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การแข่งขันฟุตบอลพีทซิลล่าลีกส์เป็นการแข่งขันฟุตบอลที่มี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ทีม แข่งแบบพบกันหมด โดยทีมที่ยิงประตูได้มากกว่าจะเป็นฝ่ายชนะ ซึ่งทีมที่ชนะจะได้ 3 แต้ม หากเสมอจะแบ่งกันทีมละ 1 แต้ม และ ทีมที่แพ้จะไม่ได้แต้ม</w:t>
      </w:r>
    </w:p>
    <w:p w14:paraId="746D157C" w14:textId="77777777" w:rsidR="004C6863" w:rsidRDefault="004C6863" w:rsidP="004C686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การจัดอันดับจะเรียงตามคะแนนจากมากไปน้อย โดยทีมที่ได้คะแนนสูงที่สุดจะได้เป็นอันดับที่ 1 และหากทีมที่มีคะแนนเท่ากัน จะจัดอันดับตามลูกได้เสีย ทีมไหนมีลูกได้เสียมากกว่าจะอยู่อันดับที่ดีกว่า โดยลูกได้เสีย คือ จำนวนประตูที่ยิงได้ลบด้วยจำนวนประตูที่โดนยิง เช่น ทีม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ชนะ ทีม </w:t>
      </w:r>
      <w:r>
        <w:rPr>
          <w:rFonts w:ascii="TH SarabunPSK" w:hAnsi="TH SarabunPSK" w:cs="TH SarabunPSK"/>
          <w:sz w:val="32"/>
          <w:szCs w:val="32"/>
        </w:rPr>
        <w:t xml:space="preserve">B 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ประตูต่อ 1 จะได้ว่า ทีม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จะมีลูกได้เสีย +2 และ ทีม </w:t>
      </w:r>
      <w:r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</w:rPr>
        <w:t>จะมีลูกได้เสีย -2 นั่นเอง</w:t>
      </w:r>
    </w:p>
    <w:p w14:paraId="17DE3EF2" w14:textId="77777777" w:rsidR="004C6863" w:rsidRDefault="004C6863" w:rsidP="004C6863">
      <w:pPr>
        <w:rPr>
          <w:rFonts w:ascii="TH SarabunPSK" w:hAnsi="TH SarabunPSK" w:cs="TH SarabunPSK"/>
          <w:sz w:val="32"/>
          <w:szCs w:val="32"/>
          <w:lang w:eastAsia="th-TH"/>
        </w:rPr>
      </w:pPr>
      <w:r>
        <w:rPr>
          <w:rFonts w:ascii="TH SarabunPSK" w:hAnsi="TH SarabunPSK" w:cs="TH SarabunPSK"/>
          <w:sz w:val="32"/>
          <w:szCs w:val="32"/>
          <w:lang w:eastAsia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นอกจากนี้ หากทีมใดก็ตามที่มีคะแนนเท่ากัน และ ยังมีลูกได้เสียเท่ากันอีก จะจัดอันดับโดยเรียงชื่อทีมตามพจนานุกรม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เช่น ทีม </w:t>
      </w:r>
      <w:r w:rsidRPr="008C5338">
        <w:rPr>
          <w:rFonts w:ascii="TH SarabunPSK" w:hAnsi="TH SarabunPSK" w:cs="TH SarabunPSK"/>
          <w:sz w:val="32"/>
          <w:szCs w:val="32"/>
        </w:rPr>
        <w:t>Liverpool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และทีม </w:t>
      </w:r>
      <w:r w:rsidRPr="008C5338">
        <w:rPr>
          <w:rFonts w:ascii="TH SarabunPSK" w:hAnsi="TH SarabunPSK" w:cs="TH SarabunPSK"/>
          <w:sz w:val="32"/>
          <w:szCs w:val="32"/>
        </w:rPr>
        <w:t>Arsenal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มีคะแนนและลูกได้เสียเท่ากันเมื่อจัดอันดับ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พบว่า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ทีม </w:t>
      </w:r>
      <w:r w:rsidRPr="008C5338">
        <w:rPr>
          <w:rFonts w:ascii="TH SarabunPSK" w:hAnsi="TH SarabunPSK" w:cs="TH SarabunPSK"/>
          <w:sz w:val="32"/>
          <w:szCs w:val="32"/>
        </w:rPr>
        <w:t>Arsenal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จะอันดับดีกว่า</w:t>
      </w:r>
    </w:p>
    <w:p w14:paraId="442177FF" w14:textId="77777777" w:rsidR="004C6863" w:rsidRDefault="004C6863" w:rsidP="004C6863">
      <w:pPr>
        <w:rPr>
          <w:rFonts w:ascii="TH SarabunPSK" w:hAnsi="TH SarabunPSK" w:cs="TH SarabunPSK"/>
          <w:sz w:val="32"/>
          <w:szCs w:val="32"/>
          <w:lang w:eastAsia="th-TH"/>
        </w:rPr>
      </w:pPr>
      <w:r>
        <w:rPr>
          <w:rFonts w:ascii="TH SarabunPSK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พีทซิลล่าต้องการจัดอันดับการแข่งขันฟุตบอลใน</w:t>
      </w:r>
      <w:r w:rsidRPr="0095701D">
        <w:rPr>
          <w:rFonts w:ascii="TH SarabunPSK" w:hAnsi="TH SarabunPSK" w:cs="TH SarabunPSK" w:hint="cs"/>
          <w:sz w:val="32"/>
          <w:szCs w:val="32"/>
          <w:cs/>
          <w:lang w:eastAsia="th-TH"/>
        </w:rPr>
        <w:t>พีทซิลล่าลีกส์</w:t>
      </w:r>
      <w:r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และ อยากรู้ว่าทีม </w:t>
      </w:r>
      <w:r>
        <w:rPr>
          <w:rFonts w:ascii="TH SarabunPSK" w:hAnsi="TH SarabunPSK" w:cs="TH SarabunPSK"/>
          <w:sz w:val="32"/>
          <w:szCs w:val="32"/>
          <w:lang w:eastAsia="th-TH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จะได้อันดับเท่าไร ชนะ เสมอ และ แพ้ อย่างละกี่นัด?</w:t>
      </w:r>
    </w:p>
    <w:p w14:paraId="53054050" w14:textId="77777777" w:rsidR="004C6863" w:rsidRDefault="004C6863" w:rsidP="004C6863">
      <w:pPr>
        <w:rPr>
          <w:rFonts w:ascii="TH SarabunPSK" w:hAnsi="TH SarabunPSK" w:cs="TH SarabunPSK"/>
          <w:sz w:val="32"/>
          <w:szCs w:val="32"/>
          <w:cs/>
          <w:lang w:eastAsia="th-TH"/>
        </w:rPr>
      </w:pPr>
    </w:p>
    <w:p w14:paraId="0B810C44" w14:textId="77777777" w:rsidR="004C6863" w:rsidRPr="008C5338" w:rsidRDefault="004C6863" w:rsidP="004C686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C5338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eastAsia="th-TH"/>
        </w:rPr>
        <w:t>งานของคุณ</w:t>
      </w:r>
    </w:p>
    <w:p w14:paraId="70C03FF4" w14:textId="77777777" w:rsidR="004C6863" w:rsidRDefault="004C6863" w:rsidP="004C6863">
      <w:pPr>
        <w:rPr>
          <w:rFonts w:ascii="TH SarabunPSK" w:hAnsi="TH SarabunPSK" w:cs="TH SarabunPSK"/>
          <w:sz w:val="32"/>
          <w:szCs w:val="32"/>
          <w:lang w:eastAsia="th-TH"/>
        </w:rPr>
      </w:pPr>
      <w:r w:rsidRPr="008C5338">
        <w:rPr>
          <w:rFonts w:ascii="TH SarabunPSK" w:hAnsi="TH SarabunPSK" w:cs="TH SarabunPSK"/>
          <w:sz w:val="32"/>
          <w:szCs w:val="32"/>
          <w:cs/>
          <w:lang w:eastAsia="th-TH"/>
        </w:rPr>
        <w:tab/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จงเขียนโปรแกรมเพื่อเรียงลำดับทีม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ในพีทซิลล่าลีกส์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ทั้ง </w:t>
      </w:r>
      <w:r w:rsidRPr="008C5338">
        <w:rPr>
          <w:rFonts w:ascii="TH SarabunPSK" w:hAnsi="TH SarabunPSK" w:cs="TH SarabunPSK"/>
          <w:sz w:val="32"/>
          <w:szCs w:val="32"/>
        </w:rPr>
        <w:t xml:space="preserve">N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ทีม และ หาว่าทีม </w:t>
      </w:r>
      <w:r w:rsidRPr="008C5338">
        <w:rPr>
          <w:rFonts w:ascii="TH SarabunPSK" w:hAnsi="TH SarabunPSK" w:cs="TH SarabunPSK"/>
          <w:sz w:val="32"/>
          <w:szCs w:val="32"/>
        </w:rPr>
        <w:t xml:space="preserve">X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จะ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ได้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อันดับที่เท่าไร ชน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ะ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เสมอ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และ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แพ้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อย่างละกี่นัด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?</w:t>
      </w:r>
    </w:p>
    <w:p w14:paraId="1A6256C6" w14:textId="77777777" w:rsidR="004C6863" w:rsidRPr="008C5338" w:rsidRDefault="004C6863" w:rsidP="004C6863">
      <w:pPr>
        <w:rPr>
          <w:rFonts w:ascii="TH SarabunPSK" w:hAnsi="TH SarabunPSK" w:cs="TH SarabunPSK"/>
          <w:sz w:val="32"/>
          <w:szCs w:val="32"/>
          <w:cs/>
          <w:lang w:eastAsia="th-TH"/>
        </w:rPr>
      </w:pPr>
    </w:p>
    <w:p w14:paraId="49A7A965" w14:textId="77777777" w:rsidR="004C6863" w:rsidRPr="008C5338" w:rsidRDefault="004C6863" w:rsidP="004C686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C5338">
        <w:rPr>
          <w:rFonts w:ascii="TH SarabunPSK" w:hAnsi="TH SarabunPSK" w:cs="TH SarabunPSK"/>
          <w:b/>
          <w:bCs/>
          <w:sz w:val="32"/>
          <w:szCs w:val="32"/>
          <w:u w:val="single"/>
          <w:cs/>
          <w:lang w:eastAsia="th-TH"/>
        </w:rPr>
        <w:t>ข้อมูลนำเข้า</w:t>
      </w:r>
    </w:p>
    <w:p w14:paraId="401A5BC3" w14:textId="77777777" w:rsidR="004C6863" w:rsidRPr="008C5338" w:rsidRDefault="004C6863" w:rsidP="004C6863">
      <w:pPr>
        <w:rPr>
          <w:rFonts w:ascii="TH SarabunPSK" w:hAnsi="TH SarabunPSK" w:cs="TH SarabunPSK"/>
          <w:sz w:val="32"/>
          <w:szCs w:val="32"/>
        </w:rPr>
      </w:pPr>
      <w:r w:rsidRPr="008C5338">
        <w:rPr>
          <w:rFonts w:ascii="TH SarabunPSK" w:hAnsi="TH SarabunPSK" w:cs="TH SarabunPSK"/>
          <w:sz w:val="32"/>
          <w:szCs w:val="32"/>
        </w:rPr>
        <w:tab/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บรรทัดแรก รับจำนวนเต็มบวก </w:t>
      </w:r>
      <w:r w:rsidRPr="008C5338">
        <w:rPr>
          <w:rFonts w:ascii="TH SarabunPSK" w:hAnsi="TH SarabunPSK" w:cs="TH SarabunPSK"/>
          <w:sz w:val="32"/>
          <w:szCs w:val="32"/>
        </w:rPr>
        <w:t xml:space="preserve">N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โดย 2</w:t>
      </w:r>
      <w:r w:rsidRPr="008C5338">
        <w:rPr>
          <w:rFonts w:ascii="TH SarabunPSK" w:hAnsi="TH SarabunPSK" w:cs="TH SarabunPSK"/>
          <w:sz w:val="32"/>
          <w:szCs w:val="32"/>
        </w:rPr>
        <w:t xml:space="preserve"> &lt;= N &lt;= 1,000</w:t>
      </w:r>
    </w:p>
    <w:p w14:paraId="4E3F1A09" w14:textId="77777777" w:rsidR="004C6863" w:rsidRPr="008C5338" w:rsidRDefault="004C6863" w:rsidP="004C6863">
      <w:pPr>
        <w:rPr>
          <w:rFonts w:ascii="TH SarabunPSK" w:hAnsi="TH SarabunPSK" w:cs="TH SarabunPSK"/>
          <w:sz w:val="32"/>
          <w:szCs w:val="32"/>
        </w:rPr>
      </w:pPr>
      <w:r w:rsidRPr="008C5338">
        <w:rPr>
          <w:rFonts w:ascii="TH SarabunPSK" w:hAnsi="TH SarabunPSK" w:cs="TH SarabunPSK"/>
          <w:sz w:val="32"/>
          <w:szCs w:val="32"/>
        </w:rPr>
        <w:tab/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อีก </w:t>
      </w:r>
      <w:r w:rsidRPr="008C5338">
        <w:rPr>
          <w:rFonts w:ascii="TH SarabunPSK" w:hAnsi="TH SarabunPSK" w:cs="TH SarabunPSK"/>
          <w:sz w:val="32"/>
          <w:szCs w:val="32"/>
        </w:rPr>
        <w:t xml:space="preserve">N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บรรทัดต่อมา รับชื่อทีม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เป็นตัวอักษรภาษาอังกฤษไม่เกิน 100 ตัวอักษร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โดยระบุให้เป็นทีมที่ 1 ถึงทีมที่ </w:t>
      </w:r>
      <w:r>
        <w:rPr>
          <w:rFonts w:ascii="TH SarabunPSK" w:hAnsi="TH SarabunPSK" w:cs="TH SarabunPSK"/>
          <w:sz w:val="32"/>
          <w:szCs w:val="32"/>
        </w:rPr>
        <w:t>N</w:t>
      </w:r>
    </w:p>
    <w:p w14:paraId="65D6AF12" w14:textId="77777777" w:rsidR="004C6863" w:rsidRPr="008C5338" w:rsidRDefault="004C6863" w:rsidP="004C6863">
      <w:pPr>
        <w:rPr>
          <w:rFonts w:ascii="TH SarabunPSK" w:hAnsi="TH SarabunPSK" w:cs="TH SarabunPSK"/>
          <w:sz w:val="32"/>
          <w:szCs w:val="32"/>
        </w:rPr>
      </w:pPr>
      <w:r w:rsidRPr="008C5338">
        <w:rPr>
          <w:rFonts w:ascii="TH SarabunPSK" w:hAnsi="TH SarabunPSK" w:cs="TH SarabunPSK"/>
          <w:sz w:val="32"/>
          <w:szCs w:val="32"/>
        </w:rPr>
        <w:tab/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บรรทัดถัดมา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รับตารางขนาด </w:t>
      </w:r>
      <w:r w:rsidRPr="008C5338">
        <w:rPr>
          <w:rFonts w:ascii="TH SarabunPSK" w:hAnsi="TH SarabunPSK" w:cs="TH SarabunPSK"/>
          <w:sz w:val="32"/>
          <w:szCs w:val="32"/>
        </w:rPr>
        <w:t xml:space="preserve">N x N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ห่างกันหนึ่งช่องว่าง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เป็นตารางคะแนน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ซึ่ง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มีค่า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ตั้งแต่ 0 ถึง 100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โดยค่าในตาราง </w:t>
      </w:r>
      <w:proofErr w:type="spellStart"/>
      <w:r>
        <w:rPr>
          <w:rFonts w:ascii="TH SarabunPSK" w:hAnsi="TH SarabunPSK" w:cs="TH SarabunPSK"/>
          <w:sz w:val="32"/>
          <w:szCs w:val="32"/>
        </w:rPr>
        <w:t>Ai,j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จะหมายถึงจำนวนลูกที่ทีม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ยิงได้ เมื่อทีมที่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แข่งขันฟุตบอลกับทีมที่ </w:t>
      </w:r>
      <w:r>
        <w:rPr>
          <w:rFonts w:ascii="TH SarabunPSK" w:hAnsi="TH SarabunPSK" w:cs="TH SarabunPSK"/>
          <w:sz w:val="32"/>
          <w:szCs w:val="32"/>
        </w:rPr>
        <w:t>j</w:t>
      </w:r>
    </w:p>
    <w:p w14:paraId="780743A4" w14:textId="77777777" w:rsidR="004C6863" w:rsidRPr="008C5338" w:rsidRDefault="004C6863" w:rsidP="004C6863">
      <w:pPr>
        <w:rPr>
          <w:rFonts w:ascii="TH SarabunPSK" w:hAnsi="TH SarabunPSK" w:cs="TH SarabunPSK"/>
          <w:sz w:val="32"/>
          <w:szCs w:val="32"/>
          <w:cs/>
          <w:lang w:eastAsia="th-TH"/>
        </w:rPr>
      </w:pPr>
      <w:r w:rsidRPr="008C5338">
        <w:rPr>
          <w:rFonts w:ascii="TH SarabunPSK" w:hAnsi="TH SarabunPSK" w:cs="TH SarabunPSK"/>
          <w:sz w:val="32"/>
          <w:szCs w:val="32"/>
        </w:rPr>
        <w:tab/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บรรทัดถัดมา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รับจำนวนเต็มบวก </w:t>
      </w:r>
      <w:r w:rsidRPr="008C5338">
        <w:rPr>
          <w:rFonts w:ascii="TH SarabunPSK" w:hAnsi="TH SarabunPSK" w:cs="TH SarabunPSK"/>
          <w:sz w:val="32"/>
          <w:szCs w:val="32"/>
        </w:rPr>
        <w:t xml:space="preserve">Q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แทนจำนวนคำถาม โดย </w:t>
      </w:r>
      <w:r w:rsidRPr="008C5338">
        <w:rPr>
          <w:rFonts w:ascii="TH SarabunPSK" w:hAnsi="TH SarabunPSK" w:cs="TH SarabunPSK"/>
          <w:sz w:val="32"/>
          <w:szCs w:val="32"/>
        </w:rPr>
        <w:t xml:space="preserve">Q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ไม่เกิน 1</w:t>
      </w:r>
      <w:r w:rsidRPr="008C5338">
        <w:rPr>
          <w:rFonts w:ascii="TH SarabunPSK" w:hAnsi="TH SarabunPSK" w:cs="TH SarabunPSK"/>
          <w:sz w:val="32"/>
          <w:szCs w:val="32"/>
        </w:rPr>
        <w:t>,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000</w:t>
      </w:r>
    </w:p>
    <w:p w14:paraId="49BADF51" w14:textId="77777777" w:rsidR="004C6863" w:rsidRDefault="004C6863" w:rsidP="004C6863">
      <w:pPr>
        <w:rPr>
          <w:rFonts w:ascii="TH SarabunPSK" w:hAnsi="TH SarabunPSK" w:cs="TH SarabunPSK"/>
          <w:sz w:val="32"/>
          <w:szCs w:val="32"/>
        </w:rPr>
      </w:pPr>
      <w:r w:rsidRPr="008C5338">
        <w:rPr>
          <w:rFonts w:ascii="TH SarabunPSK" w:hAnsi="TH SarabunPSK" w:cs="TH SarabunPSK"/>
          <w:sz w:val="32"/>
          <w:szCs w:val="32"/>
        </w:rPr>
        <w:tab/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อีก </w:t>
      </w:r>
      <w:r w:rsidRPr="008C5338">
        <w:rPr>
          <w:rFonts w:ascii="TH SarabunPSK" w:hAnsi="TH SarabunPSK" w:cs="TH SarabunPSK"/>
          <w:sz w:val="32"/>
          <w:szCs w:val="32"/>
        </w:rPr>
        <w:t xml:space="preserve">Q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บรรทัดต่อมา รับชื่อทีม</w:t>
      </w:r>
      <w:r w:rsidRPr="008C5338"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เป็นตัวอักษรภาษาอังกฤษไม่เกิน 100 ตัวอักษร</w:t>
      </w:r>
    </w:p>
    <w:p w14:paraId="21160044" w14:textId="77777777" w:rsidR="004C6863" w:rsidRPr="008C5338" w:rsidRDefault="004C6863" w:rsidP="004C6863">
      <w:pPr>
        <w:rPr>
          <w:rFonts w:ascii="TH SarabunPSK" w:hAnsi="TH SarabunPSK" w:cs="TH SarabunPSK"/>
          <w:sz w:val="32"/>
          <w:szCs w:val="32"/>
        </w:rPr>
      </w:pPr>
    </w:p>
    <w:p w14:paraId="64150260" w14:textId="77777777" w:rsidR="004C6863" w:rsidRPr="008C5338" w:rsidRDefault="004C6863" w:rsidP="004C686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C5338">
        <w:rPr>
          <w:rFonts w:ascii="TH SarabunPSK" w:hAnsi="TH SarabunPSK" w:cs="TH SarabunPSK"/>
          <w:b/>
          <w:bCs/>
          <w:sz w:val="32"/>
          <w:szCs w:val="32"/>
          <w:u w:val="single"/>
          <w:cs/>
          <w:lang w:eastAsia="th-TH"/>
        </w:rPr>
        <w:t>ข้อมูลส่งออก</w:t>
      </w:r>
    </w:p>
    <w:p w14:paraId="1508F644" w14:textId="77777777" w:rsidR="004C6863" w:rsidRPr="008C5338" w:rsidRDefault="004C6863" w:rsidP="004C6863">
      <w:pPr>
        <w:rPr>
          <w:rFonts w:ascii="TH SarabunPSK" w:hAnsi="TH SarabunPSK" w:cs="TH SarabunPSK"/>
          <w:sz w:val="32"/>
          <w:szCs w:val="32"/>
        </w:rPr>
      </w:pPr>
      <w:r w:rsidRPr="008C5338">
        <w:rPr>
          <w:rFonts w:ascii="TH SarabunPSK" w:hAnsi="TH SarabunPSK" w:cs="TH SarabunPSK"/>
          <w:sz w:val="32"/>
          <w:szCs w:val="32"/>
        </w:rPr>
        <w:tab/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มีทั้งสิ้น </w:t>
      </w:r>
      <w:r w:rsidRPr="008C5338">
        <w:rPr>
          <w:rFonts w:ascii="TH SarabunPSK" w:hAnsi="TH SarabunPSK" w:cs="TH SarabunPSK"/>
          <w:sz w:val="32"/>
          <w:szCs w:val="32"/>
        </w:rPr>
        <w:t xml:space="preserve">N+Q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บรรทัด โดย </w:t>
      </w:r>
      <w:r w:rsidRPr="008C5338">
        <w:rPr>
          <w:rFonts w:ascii="TH SarabunPSK" w:hAnsi="TH SarabunPSK" w:cs="TH SarabunPSK"/>
          <w:sz w:val="32"/>
          <w:szCs w:val="32"/>
        </w:rPr>
        <w:t xml:space="preserve">N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บรรทัดแรก จะแสดงชื่อของแต่ละทีม คะแนน ลูกได้เสีย โดยเรียงลำดับจากทีมที่มีคะแนนรวมสูงสุดไปทีมที่มีคะแนนรวมต่ำสุด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ตามด้วยลูกได้เสีย ตามด้วยชื่อทีมตามพจนานุกรม หลังจากนั้น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</w:t>
      </w:r>
      <w:r w:rsidRPr="008C5338">
        <w:rPr>
          <w:rFonts w:ascii="TH SarabunPSK" w:hAnsi="TH SarabunPSK" w:cs="TH SarabunPSK"/>
          <w:sz w:val="32"/>
          <w:szCs w:val="32"/>
        </w:rPr>
        <w:t xml:space="preserve">Q 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>บรรทัดถัดมา แสดงค่าอันดับของทีม จำนวนการชนะ จำนวนเสมอ จำนวนการแพ้ของทีม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th-TH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ห่างกันหนึ่งช่องว่าง กำหนดให้ทีมที่อันดับดีที่สุดคืออันดับที่ 1</w:t>
      </w:r>
      <w:r w:rsidRPr="008C5338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 และถ้าชื่อทีมไม่ตรงกับชื่อทีมในตอนแรก ให้แสดง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คำว่า </w:t>
      </w:r>
      <w:r>
        <w:rPr>
          <w:rFonts w:ascii="TH SarabunPSK" w:hAnsi="TH SarabunPSK" w:cs="TH SarabunPSK"/>
          <w:sz w:val="32"/>
          <w:szCs w:val="32"/>
          <w:lang w:eastAsia="th-TH"/>
        </w:rPr>
        <w:t>Error</w:t>
      </w:r>
    </w:p>
    <w:p w14:paraId="07E5E238" w14:textId="77777777" w:rsidR="004C6863" w:rsidRDefault="004C6863" w:rsidP="004C6863">
      <w:pPr>
        <w:rPr>
          <w:rFonts w:ascii="TH SarabunPSK" w:hAnsi="TH SarabunPSK" w:cs="TH SarabunPSK"/>
          <w:sz w:val="32"/>
          <w:szCs w:val="32"/>
        </w:rPr>
      </w:pPr>
    </w:p>
    <w:p w14:paraId="192423F6" w14:textId="77777777" w:rsidR="004C6863" w:rsidRPr="00297A52" w:rsidRDefault="004C6863" w:rsidP="004C686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ตัวอย่างที่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752"/>
        <w:gridCol w:w="4752"/>
      </w:tblGrid>
      <w:tr w:rsidR="004C6863" w:rsidRPr="00297A52" w14:paraId="20BE4F31" w14:textId="77777777" w:rsidTr="00255DDE">
        <w:trPr>
          <w:jc w:val="center"/>
        </w:trPr>
        <w:tc>
          <w:tcPr>
            <w:tcW w:w="475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1A844EE4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75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60D32EFB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4C6863" w:rsidRPr="008C7BC8" w14:paraId="19BF0008" w14:textId="77777777" w:rsidTr="00255DDE">
        <w:trPr>
          <w:jc w:val="center"/>
        </w:trPr>
        <w:tc>
          <w:tcPr>
            <w:tcW w:w="4752" w:type="dxa"/>
            <w:tcBorders>
              <w:top w:val="single" w:sz="6" w:space="0" w:color="000000"/>
            </w:tcBorders>
            <w:shd w:val="clear" w:color="auto" w:fill="auto"/>
          </w:tcPr>
          <w:p w14:paraId="3FF0D5E1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1549F2BB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bookmarkStart w:id="1" w:name="_Hlk69281612"/>
            <w:r>
              <w:rPr>
                <w:rFonts w:ascii="Courier New" w:hAnsi="Courier New" w:cs="Courier New"/>
                <w:sz w:val="32"/>
                <w:szCs w:val="32"/>
              </w:rPr>
              <w:t>Liverpool</w:t>
            </w:r>
          </w:p>
          <w:p w14:paraId="50F1A92E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ManU</w:t>
            </w:r>
          </w:p>
          <w:p w14:paraId="61F41ADB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Mancity</w:t>
            </w:r>
          </w:p>
          <w:p w14:paraId="6CB738E5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Asenal</w:t>
            </w:r>
          </w:p>
          <w:p w14:paraId="4C0E9443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Spurs</w:t>
            </w:r>
          </w:p>
          <w:bookmarkEnd w:id="1"/>
          <w:p w14:paraId="665ABDE8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0 1 1 1 0</w:t>
            </w:r>
          </w:p>
          <w:p w14:paraId="423458E1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1 0 1 3 2</w:t>
            </w:r>
          </w:p>
          <w:p w14:paraId="6D428348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4 2 0 3 2</w:t>
            </w:r>
          </w:p>
          <w:p w14:paraId="2BB34F4D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4 1 2 0 1</w:t>
            </w:r>
          </w:p>
          <w:p w14:paraId="18F6176A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2 3 1 2 0</w:t>
            </w:r>
          </w:p>
          <w:p w14:paraId="33ECFA33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25475550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Mancity</w:t>
            </w:r>
          </w:p>
          <w:p w14:paraId="3CA0AF49" w14:textId="77777777" w:rsidR="004C6863" w:rsidRPr="009E58F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Liverrr</w:t>
            </w:r>
          </w:p>
        </w:tc>
        <w:tc>
          <w:tcPr>
            <w:tcW w:w="4752" w:type="dxa"/>
            <w:tcBorders>
              <w:top w:val="single" w:sz="6" w:space="0" w:color="000000"/>
            </w:tcBorders>
            <w:shd w:val="clear" w:color="auto" w:fill="auto"/>
          </w:tcPr>
          <w:p w14:paraId="7B715975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Mancity 12 6</w:t>
            </w:r>
          </w:p>
          <w:p w14:paraId="4681EAD2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Spurs 9 3</w:t>
            </w:r>
          </w:p>
          <w:p w14:paraId="011A43F3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ManU 4 0</w:t>
            </w:r>
          </w:p>
          <w:p w14:paraId="67AD6398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Asenal 3 -1</w:t>
            </w:r>
          </w:p>
          <w:p w14:paraId="01D29F68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Liverpool 1 -8</w:t>
            </w:r>
          </w:p>
          <w:p w14:paraId="083A07EA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1 4 0 0</w:t>
            </w:r>
          </w:p>
          <w:p w14:paraId="354E5927" w14:textId="77777777" w:rsidR="004C6863" w:rsidRPr="004850EB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Error</w:t>
            </w:r>
          </w:p>
        </w:tc>
      </w:tr>
    </w:tbl>
    <w:p w14:paraId="4F70F973" w14:textId="77777777" w:rsidR="004C6863" w:rsidRPr="007D6E86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</w:p>
    <w:p w14:paraId="3C1E9E5C" w14:textId="77777777" w:rsidR="004C6863" w:rsidRPr="00425BF4" w:rsidRDefault="004C6863" w:rsidP="004C6863">
      <w:pPr>
        <w:suppressAutoHyphens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425BF4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คำอธิบายตัวอย่างที่</w:t>
      </w:r>
      <w:r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  <w:t xml:space="preserve"> 1</w:t>
      </w:r>
    </w:p>
    <w:p w14:paraId="7DAE0F07" w14:textId="77777777" w:rsidR="004C6863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มีทีมฟุตบอลทั้งสิ้น 5 ทีม ได้แก่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ทีม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Liverpool, </w:t>
      </w:r>
      <w:proofErr w:type="spellStart"/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ManU</w:t>
      </w:r>
      <w:proofErr w:type="spellEnd"/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, </w:t>
      </w:r>
      <w:proofErr w:type="spellStart"/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Mancity</w:t>
      </w:r>
      <w:proofErr w:type="spellEnd"/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, </w:t>
      </w:r>
      <w:proofErr w:type="spellStart"/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Asenal</w:t>
      </w:r>
      <w:proofErr w:type="spellEnd"/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,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และ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Spurs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จากนั้นรับตารางคะแนน 5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x 5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โดย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Ai,j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จะหมายถึงจำนวนลูกที่ทีม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ยิงได้ เมื่อทีมที่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แข่งขันฟุตบอลกับทีมที่ </w:t>
      </w:r>
      <w:r>
        <w:rPr>
          <w:rFonts w:ascii="TH SarabunPSK" w:hAnsi="TH SarabunPSK" w:cs="TH SarabunPSK"/>
          <w:sz w:val="32"/>
          <w:szCs w:val="32"/>
        </w:rPr>
        <w:t>j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เช่น</w:t>
      </w:r>
    </w:p>
    <w:p w14:paraId="1983770E" w14:textId="77777777" w:rsidR="004C6863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ทำประตู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ManU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ได้ 1 ประตู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และ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ManU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ทำประตู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ได้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1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ประตู เพราะฉะนั้น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เสมอกับ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ManU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จึงได้รับคะแนน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ทีมละ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1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คะแนน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และมีลูกได้เสีย คือ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0</w:t>
      </w:r>
    </w:p>
    <w:p w14:paraId="637B2322" w14:textId="77777777" w:rsidR="004C6863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ทำประตู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Mancity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ได้ 1 ประตู และ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Mancity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ทำประตู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ได้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4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ประตู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เพราะฉะนั้น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แพ้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Mancity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จึงได้รับคะแนน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0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คะแนน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และมีลูกได้เสีย คือ -3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ในขณะที่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Mancity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จะได้รับ 3 คะแนน และมีลูกได้เสีย +3</w:t>
      </w:r>
    </w:p>
    <w:p w14:paraId="05FFC165" w14:textId="77777777" w:rsidR="004C6863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ทำประตู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Asenal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ได้ 1 ประตู และ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Asenal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ทำประตู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Liverpool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ได้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4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ประตู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เพราะฉะนั้น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แพ้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Asenal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จึงได้รับคะแนน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0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คะแนน และมีลูกได้เสีย คือ -3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ในขณะที่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Asenal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จะได้รับ 3 คะแนน และมีลูกได้เสีย +3</w:t>
      </w:r>
    </w:p>
    <w:p w14:paraId="3FAB04B3" w14:textId="77777777" w:rsidR="004C6863" w:rsidRPr="0095701D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ทำประตู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Spurs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ได้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0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ประตู และ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Spurs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ทำประตู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Liverpool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ได้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2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ประตู เพราะฉะนั้น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แพ้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Spurs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จึงได้รับคะแนน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0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คะแนน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และมีลูกได้เสีย คือ -2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ในขณะที่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Spurs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จะได้รับ 3 คะแนน และมีลูกได้เสีย +2</w:t>
      </w:r>
    </w:p>
    <w:p w14:paraId="1EE02C08" w14:textId="77777777" w:rsidR="004C6863" w:rsidRPr="0095701D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ดังนั้น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Liverpool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จึงได้คะแนนรวม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1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คะแนน และมีลูกได้เสียรวม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เป็น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-8</w:t>
      </w:r>
    </w:p>
    <w:p w14:paraId="1906030E" w14:textId="77777777" w:rsidR="004C6863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มีทั้งสิ้น 2 คำถาม ได้แก่ คำถามแรก ทีม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Mancity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ชนะทั้งหมด 4 ครั้ง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,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เสมอทั้งหมด 0 ครั้ง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,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แพ้ทั้งหมด 0 ครั้ง จึงได้คะแนนรวม 12 คะแนน และได้ลำดับที่ 1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จึงแสดงค่า 1 4 0 0</w:t>
      </w:r>
    </w:p>
    <w:p w14:paraId="16AFE2E4" w14:textId="77777777" w:rsidR="004C6863" w:rsidRPr="0095701D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คำถามที่สอง ที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ม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Liverrr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ชื่อทีมไม่ตรงกับชื่อทีมใน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N </w:t>
      </w:r>
      <w:r w:rsidRPr="0095701D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ทีม จึงแสดงค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ำว่า </w:t>
      </w:r>
      <w:r w:rsidRPr="0095701D">
        <w:rPr>
          <w:rFonts w:ascii="TH SarabunPSK" w:eastAsia="Times New Roman" w:hAnsi="TH SarabunPSK" w:cs="TH SarabunPSK"/>
          <w:sz w:val="32"/>
          <w:szCs w:val="32"/>
          <w:lang w:eastAsia="th-TH"/>
        </w:rPr>
        <w:t>Error</w:t>
      </w:r>
    </w:p>
    <w:p w14:paraId="749FFE25" w14:textId="77777777" w:rsidR="004C6863" w:rsidRDefault="004C6863" w:rsidP="004C6863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</w:p>
    <w:p w14:paraId="38E5CFEC" w14:textId="77777777" w:rsidR="004C6863" w:rsidRPr="00297A52" w:rsidRDefault="004C6863" w:rsidP="004C6863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ตัวอย่างที่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2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752"/>
        <w:gridCol w:w="4752"/>
      </w:tblGrid>
      <w:tr w:rsidR="004C6863" w:rsidRPr="00297A52" w14:paraId="39970729" w14:textId="77777777" w:rsidTr="00255DDE">
        <w:trPr>
          <w:jc w:val="center"/>
        </w:trPr>
        <w:tc>
          <w:tcPr>
            <w:tcW w:w="475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63665B96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75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68D474F0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4C6863" w:rsidRPr="008C7BC8" w14:paraId="3374DA01" w14:textId="77777777" w:rsidTr="00255DDE">
        <w:trPr>
          <w:jc w:val="center"/>
        </w:trPr>
        <w:tc>
          <w:tcPr>
            <w:tcW w:w="4752" w:type="dxa"/>
            <w:tcBorders>
              <w:top w:val="single" w:sz="6" w:space="0" w:color="000000"/>
            </w:tcBorders>
            <w:shd w:val="clear" w:color="auto" w:fill="auto"/>
          </w:tcPr>
          <w:p w14:paraId="71FA7FEA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4</w:t>
            </w:r>
          </w:p>
          <w:p w14:paraId="320A33E9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Barca</w:t>
            </w:r>
          </w:p>
          <w:p w14:paraId="4C764DE1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Madrid</w:t>
            </w:r>
            <w:r>
              <w:rPr>
                <w:rFonts w:ascii="Courier New" w:hAnsi="Courier New" w:cs="Browallia New"/>
                <w:sz w:val="32"/>
                <w:szCs w:val="40"/>
              </w:rPr>
              <w:tab/>
            </w:r>
          </w:p>
          <w:p w14:paraId="7196A194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Bayern</w:t>
            </w:r>
          </w:p>
          <w:p w14:paraId="3AC199BC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Paris</w:t>
            </w:r>
          </w:p>
          <w:p w14:paraId="30339B96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0 0 4 1</w:t>
            </w:r>
          </w:p>
          <w:p w14:paraId="46E49E9C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1 0 1 0</w:t>
            </w:r>
          </w:p>
          <w:p w14:paraId="4BA5ADB3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0 2 0 1</w:t>
            </w:r>
          </w:p>
          <w:p w14:paraId="2E057C80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0 1 1 0</w:t>
            </w:r>
          </w:p>
          <w:p w14:paraId="2386177D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3</w:t>
            </w:r>
          </w:p>
          <w:p w14:paraId="6A3FD9D8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Bayern</w:t>
            </w:r>
          </w:p>
          <w:p w14:paraId="2E951F97" w14:textId="77777777" w:rsidR="004C6863" w:rsidRDefault="004C6863" w:rsidP="00255DDE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Barca</w:t>
            </w:r>
          </w:p>
          <w:p w14:paraId="29E9C1D1" w14:textId="77777777" w:rsidR="004C6863" w:rsidRPr="009E58F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Pariss</w:t>
            </w:r>
          </w:p>
        </w:tc>
        <w:tc>
          <w:tcPr>
            <w:tcW w:w="4752" w:type="dxa"/>
            <w:tcBorders>
              <w:top w:val="single" w:sz="6" w:space="0" w:color="000000"/>
            </w:tcBorders>
            <w:shd w:val="clear" w:color="auto" w:fill="auto"/>
          </w:tcPr>
          <w:p w14:paraId="07BD403A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Barca 6 4</w:t>
            </w:r>
          </w:p>
          <w:p w14:paraId="0255A79F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Paris 4 0</w:t>
            </w:r>
          </w:p>
          <w:p w14:paraId="2B0C3B3B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Bayern 4 -3</w:t>
            </w:r>
          </w:p>
          <w:p w14:paraId="0F491052" w14:textId="77777777" w:rsidR="004C6863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Madrid 3 -1</w:t>
            </w:r>
          </w:p>
          <w:p w14:paraId="0103C1A8" w14:textId="77777777" w:rsidR="004C6863" w:rsidRDefault="004C6863" w:rsidP="00255DDE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3 1 1 1</w:t>
            </w:r>
          </w:p>
          <w:p w14:paraId="0828EF6D" w14:textId="77777777" w:rsidR="004C6863" w:rsidRDefault="004C6863" w:rsidP="00255DDE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1 2 0 1</w:t>
            </w:r>
          </w:p>
          <w:p w14:paraId="2575CE37" w14:textId="77777777" w:rsidR="004C6863" w:rsidRPr="004850EB" w:rsidRDefault="004C6863" w:rsidP="00255D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Error</w:t>
            </w:r>
          </w:p>
        </w:tc>
      </w:tr>
    </w:tbl>
    <w:p w14:paraId="24DC152B" w14:textId="77777777" w:rsidR="004C6863" w:rsidRPr="005F3728" w:rsidRDefault="004C6863" w:rsidP="004C6863">
      <w:pPr>
        <w:rPr>
          <w:rFonts w:ascii="TH SarabunPSK" w:hAnsi="TH SarabunPSK" w:cs="TH SarabunPSK"/>
          <w:sz w:val="32"/>
          <w:szCs w:val="32"/>
        </w:rPr>
      </w:pPr>
    </w:p>
    <w:p w14:paraId="2A24E8AE" w14:textId="77777777" w:rsidR="004C6863" w:rsidRPr="00297A52" w:rsidRDefault="004C6863" w:rsidP="004C686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ข้อจำกัดของโจทย์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62"/>
        <w:gridCol w:w="4678"/>
      </w:tblGrid>
      <w:tr w:rsidR="004C6863" w:rsidRPr="00297A52" w14:paraId="085637B5" w14:textId="77777777" w:rsidTr="00255DDE">
        <w:trPr>
          <w:jc w:val="center"/>
        </w:trPr>
        <w:tc>
          <w:tcPr>
            <w:tcW w:w="466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64FF1311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ข้อจำกัดของโจทย์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288B700C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เงื่อนไข</w:t>
            </w:r>
          </w:p>
        </w:tc>
      </w:tr>
      <w:tr w:rsidR="004C6863" w:rsidRPr="00297A52" w14:paraId="24EA4039" w14:textId="77777777" w:rsidTr="00255DDE">
        <w:trPr>
          <w:jc w:val="center"/>
        </w:trPr>
        <w:tc>
          <w:tcPr>
            <w:tcW w:w="466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6EA3C8D5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ชื่อโจทย์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C5C886B" w14:textId="77777777" w:rsidR="004C6863" w:rsidRPr="0095701D" w:rsidRDefault="004C6863" w:rsidP="00255DDE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5701D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พีทซิลล่าลีกส์</w:t>
            </w:r>
            <w:r w:rsidRPr="0095701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95701D">
              <w:rPr>
                <w:rFonts w:ascii="TH SarabunPSK" w:eastAsia="Times New Roman" w:hAnsi="TH SarabunPSK" w:cs="TH SarabunPSK"/>
                <w:sz w:val="32"/>
                <w:szCs w:val="32"/>
              </w:rPr>
              <w:t>PZ_League)</w:t>
            </w:r>
          </w:p>
        </w:tc>
      </w:tr>
      <w:tr w:rsidR="004C6863" w:rsidRPr="00297A52" w14:paraId="676504C4" w14:textId="77777777" w:rsidTr="00255DDE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49AE8BE5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ข้อจำกัดของการใช้เวลาประมวลผลไม่เกิน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839AB14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297A5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วินาที</w:t>
            </w:r>
          </w:p>
        </w:tc>
      </w:tr>
      <w:tr w:rsidR="004C6863" w:rsidRPr="00297A52" w14:paraId="2C9D1E66" w14:textId="77777777" w:rsidTr="00255DDE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2974BFA0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การใช้หน่วยความจำในแต่ละชุดทดสอบไม่เกิน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EE83097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128</w:t>
            </w: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MB</w:t>
            </w:r>
          </w:p>
        </w:tc>
      </w:tr>
      <w:tr w:rsidR="004C6863" w:rsidRPr="00297A52" w14:paraId="674576E0" w14:textId="77777777" w:rsidTr="00255DDE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22A3E72E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4E88510" w14:textId="77777777" w:rsidR="004C6863" w:rsidRPr="00297A52" w:rsidRDefault="004C6863" w:rsidP="00255DD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</w:tr>
    </w:tbl>
    <w:p w14:paraId="6EEE54D3" w14:textId="77777777" w:rsidR="004C6863" w:rsidRPr="005F3728" w:rsidRDefault="004C6863" w:rsidP="004C6863">
      <w:pPr>
        <w:rPr>
          <w:rFonts w:ascii="TH SarabunPSK" w:hAnsi="TH SarabunPSK" w:cs="TH SarabunPSK"/>
          <w:sz w:val="32"/>
          <w:szCs w:val="32"/>
        </w:rPr>
      </w:pPr>
    </w:p>
    <w:p w14:paraId="4839209B" w14:textId="77777777" w:rsidR="004C6863" w:rsidRDefault="004C6863" w:rsidP="004C686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ข้อกำหนด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อื่น ๆ</w:t>
      </w:r>
    </w:p>
    <w:p w14:paraId="52A4C12F" w14:textId="77777777" w:rsidR="004C6863" w:rsidRPr="00CA373E" w:rsidRDefault="004C6863" w:rsidP="004C686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ผู้เข้าแข่งขันต้องระบุชื่อแฟ้มข้อมูลและส่วนหัวของโปรแกรมให้สอดคล้องกับภาษาและคอมไพเลอร์ที่ใช้ ดังนี้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4C6863" w:rsidRPr="00297A52" w14:paraId="2152F3A0" w14:textId="77777777" w:rsidTr="00255DDE">
        <w:trPr>
          <w:jc w:val="center"/>
        </w:trPr>
        <w:tc>
          <w:tcPr>
            <w:tcW w:w="4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  <w:vAlign w:val="center"/>
          </w:tcPr>
          <w:p w14:paraId="159410FA" w14:textId="77777777" w:rsidR="004C6863" w:rsidRPr="00297A52" w:rsidRDefault="004C6863" w:rsidP="00255D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4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  <w:vAlign w:val="center"/>
          </w:tcPr>
          <w:p w14:paraId="6C5C05AF" w14:textId="77777777" w:rsidR="004C6863" w:rsidRPr="00297A52" w:rsidRDefault="004C6863" w:rsidP="00255D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C++</w:t>
            </w:r>
          </w:p>
        </w:tc>
      </w:tr>
      <w:tr w:rsidR="004C6863" w:rsidRPr="00297A52" w14:paraId="50EA8046" w14:textId="77777777" w:rsidTr="00255DDE">
        <w:trPr>
          <w:trHeight w:val="2514"/>
          <w:jc w:val="center"/>
        </w:trPr>
        <w:tc>
          <w:tcPr>
            <w:tcW w:w="4752" w:type="dxa"/>
            <w:tcBorders>
              <w:top w:val="single" w:sz="6" w:space="0" w:color="auto"/>
            </w:tcBorders>
          </w:tcPr>
          <w:p w14:paraId="06590E15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/*</w:t>
            </w:r>
          </w:p>
          <w:p w14:paraId="217DDDA6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TASK: </w:t>
            </w:r>
            <w:r w:rsidRPr="0095701D">
              <w:rPr>
                <w:rFonts w:ascii="TH SarabunPSK" w:eastAsia="Times New Roman" w:hAnsi="TH SarabunPSK" w:cs="TH SarabunPSK"/>
                <w:sz w:val="32"/>
                <w:szCs w:val="32"/>
              </w:rPr>
              <w:t>PZ_League</w:t>
            </w:r>
          </w:p>
          <w:p w14:paraId="74ACEE9C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LANG: C</w:t>
            </w:r>
          </w:p>
          <w:p w14:paraId="294AD78D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AUTHOR: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YourName YourLastname</w:t>
            </w:r>
          </w:p>
          <w:p w14:paraId="373BFFE2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CENTER: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YourSchool</w:t>
            </w:r>
          </w:p>
          <w:p w14:paraId="13D45BC5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*/</w:t>
            </w:r>
          </w:p>
        </w:tc>
        <w:tc>
          <w:tcPr>
            <w:tcW w:w="4752" w:type="dxa"/>
            <w:tcBorders>
              <w:top w:val="single" w:sz="6" w:space="0" w:color="auto"/>
            </w:tcBorders>
          </w:tcPr>
          <w:p w14:paraId="54D13FCD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/*</w:t>
            </w:r>
          </w:p>
          <w:p w14:paraId="7A896DE4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TASK: </w:t>
            </w:r>
            <w:r w:rsidRPr="0095701D">
              <w:rPr>
                <w:rFonts w:ascii="TH SarabunPSK" w:eastAsia="Times New Roman" w:hAnsi="TH SarabunPSK" w:cs="TH SarabunPSK"/>
                <w:sz w:val="32"/>
                <w:szCs w:val="32"/>
              </w:rPr>
              <w:t>PZ_League</w:t>
            </w:r>
          </w:p>
          <w:p w14:paraId="0549BC8B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LANG: CPP</w:t>
            </w:r>
          </w:p>
          <w:p w14:paraId="78D2C595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AUTHOR: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YourName YourLastname</w:t>
            </w:r>
          </w:p>
          <w:p w14:paraId="48F2E1F6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CENTER: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YourSchool</w:t>
            </w:r>
          </w:p>
          <w:p w14:paraId="28D36586" w14:textId="77777777" w:rsidR="004C6863" w:rsidRPr="00297A52" w:rsidRDefault="004C6863" w:rsidP="00255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*/</w:t>
            </w:r>
          </w:p>
        </w:tc>
      </w:tr>
    </w:tbl>
    <w:p w14:paraId="4F47D8EB" w14:textId="77777777" w:rsidR="004C6863" w:rsidRDefault="004C6863" w:rsidP="004C6863">
      <w:pPr>
        <w:rPr>
          <w:rFonts w:ascii="TH SarabunPSK" w:hAnsi="TH SarabunPSK" w:cs="TH SarabunPSK"/>
          <w:sz w:val="32"/>
          <w:szCs w:val="32"/>
        </w:rPr>
      </w:pPr>
    </w:p>
    <w:p w14:paraId="125980E5" w14:textId="77777777" w:rsidR="004C6863" w:rsidRDefault="004C6863" w:rsidP="004C6863">
      <w:pPr>
        <w:rPr>
          <w:rFonts w:ascii="TH SarabunPSK" w:hAnsi="TH SarabunPSK" w:cs="TH SarabunPSK"/>
          <w:sz w:val="32"/>
          <w:szCs w:val="32"/>
        </w:rPr>
      </w:pPr>
    </w:p>
    <w:p w14:paraId="34584FFF" w14:textId="240A9145" w:rsidR="00E769BA" w:rsidRDefault="00E769B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473CA93" w14:textId="6A77E37A" w:rsidR="004C6863" w:rsidRDefault="00E769BA" w:rsidP="00E769B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E769B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แนวคิด</w:t>
      </w:r>
    </w:p>
    <w:p w14:paraId="145EBD21" w14:textId="52036A85" w:rsidR="00E769BA" w:rsidRDefault="00E769BA" w:rsidP="00E769B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เราจะใช้ </w:t>
      </w:r>
      <w:r>
        <w:rPr>
          <w:rFonts w:ascii="TH SarabunPSK" w:hAnsi="TH SarabunPSK" w:cs="TH SarabunPSK"/>
          <w:sz w:val="32"/>
          <w:szCs w:val="32"/>
        </w:rPr>
        <w:t xml:space="preserve">struct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ในการเก็บข้อมูล 6 อย่าง ได้แก่ ชื่อทีม</w:t>
      </w:r>
      <w:r w:rsidR="004F4C0F">
        <w:rPr>
          <w:rFonts w:ascii="TH SarabunPSK" w:hAnsi="TH SarabunPSK" w:cs="TH SarabunPSK"/>
          <w:sz w:val="32"/>
          <w:szCs w:val="32"/>
        </w:rPr>
        <w:t>(name)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4F4C0F">
        <w:rPr>
          <w:rFonts w:ascii="TH SarabunPSK" w:hAnsi="TH SarabunPSK" w:cs="TH SarabunPSK"/>
          <w:sz w:val="32"/>
          <w:szCs w:val="32"/>
        </w:rPr>
        <w:t>(point)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ลูกได้เสีย</w:t>
      </w:r>
      <w:r w:rsidR="004F4C0F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gd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จำนวนนัดที่ชนะ</w:t>
      </w:r>
      <w:r w:rsidR="004F4C0F">
        <w:rPr>
          <w:rFonts w:ascii="TH SarabunPSK" w:hAnsi="TH SarabunPSK" w:cs="TH SarabunPSK"/>
          <w:sz w:val="32"/>
          <w:szCs w:val="32"/>
        </w:rPr>
        <w:t>(win)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จำนวนนัดที่เสมอ</w:t>
      </w:r>
      <w:r w:rsidR="004F4C0F">
        <w:rPr>
          <w:rFonts w:ascii="TH SarabunPSK" w:hAnsi="TH SarabunPSK" w:cs="TH SarabunPSK"/>
          <w:sz w:val="32"/>
          <w:szCs w:val="32"/>
        </w:rPr>
        <w:t>(draw)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จำนวนนัดที่แพ้</w:t>
      </w:r>
      <w:r w:rsidR="004F4C0F">
        <w:rPr>
          <w:rFonts w:ascii="TH SarabunPSK" w:hAnsi="TH SarabunPSK" w:cs="TH SarabunPSK"/>
          <w:sz w:val="32"/>
          <w:szCs w:val="32"/>
        </w:rPr>
        <w:t>(lose)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และใช้ </w:t>
      </w:r>
      <w:r>
        <w:rPr>
          <w:rFonts w:ascii="TH SarabunPSK" w:hAnsi="TH SarabunPSK" w:cs="TH SarabunPSK"/>
          <w:sz w:val="32"/>
          <w:szCs w:val="32"/>
        </w:rPr>
        <w:t xml:space="preserve">array of struct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ในการเก็บข้อมูลดังกล่าวของทุกๆทีม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 โดยเริ่มจากรับชื่อทีมไปใส่ใน </w:t>
      </w:r>
      <w:r w:rsidR="00650B58">
        <w:rPr>
          <w:rFonts w:ascii="TH SarabunPSK" w:hAnsi="TH SarabunPSK" w:cs="TH SarabunPSK"/>
          <w:sz w:val="32"/>
          <w:szCs w:val="32"/>
        </w:rPr>
        <w:t>a[</w:t>
      </w:r>
      <w:proofErr w:type="spellStart"/>
      <w:r w:rsidR="00650B58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650B58">
        <w:rPr>
          <w:rFonts w:ascii="TH SarabunPSK" w:hAnsi="TH SarabunPSK" w:cs="TH SarabunPSK"/>
          <w:sz w:val="32"/>
          <w:szCs w:val="32"/>
        </w:rPr>
        <w:t xml:space="preserve">].name (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650B58">
        <w:rPr>
          <w:rFonts w:ascii="TH SarabunPSK" w:hAnsi="TH SarabunPSK" w:cs="TH SarabunPSK"/>
          <w:sz w:val="32"/>
          <w:szCs w:val="32"/>
        </w:rPr>
        <w:t xml:space="preserve">a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650B58">
        <w:rPr>
          <w:rFonts w:ascii="TH SarabunPSK" w:hAnsi="TH SarabunPSK" w:cs="TH SarabunPSK"/>
          <w:sz w:val="32"/>
          <w:szCs w:val="32"/>
        </w:rPr>
        <w:t xml:space="preserve">array of struct </w:t>
      </w:r>
      <w:r w:rsidR="00650B58">
        <w:rPr>
          <w:rFonts w:ascii="TH SarabunPSK" w:hAnsi="TH SarabunPSK" w:cs="TH SarabunPSK" w:hint="cs"/>
          <w:sz w:val="32"/>
          <w:szCs w:val="32"/>
          <w:cs/>
        </w:rPr>
        <w:t>ดังกล่าว</w:t>
      </w:r>
      <w:r w:rsidR="00650B58">
        <w:rPr>
          <w:rFonts w:ascii="TH SarabunPSK" w:hAnsi="TH SarabunPSK" w:cs="TH SarabunPSK"/>
          <w:sz w:val="32"/>
          <w:szCs w:val="32"/>
        </w:rPr>
        <w:t xml:space="preserve"> )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proofErr w:type="spellStart"/>
      <w:r w:rsidR="00650B58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650B58">
        <w:rPr>
          <w:rFonts w:ascii="TH SarabunPSK" w:hAnsi="TH SarabunPSK" w:cs="TH SarabunPSK"/>
          <w:sz w:val="32"/>
          <w:szCs w:val="32"/>
        </w:rPr>
        <w:t xml:space="preserve">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เริ่มตั้งแต่ 1 ถึง </w:t>
      </w:r>
      <w:r w:rsidR="00650B58">
        <w:rPr>
          <w:rFonts w:ascii="TH SarabunPSK" w:hAnsi="TH SarabunPSK" w:cs="TH SarabunPSK"/>
          <w:sz w:val="32"/>
          <w:szCs w:val="32"/>
        </w:rPr>
        <w:t xml:space="preserve">n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จากนั้นรับผลการแข่งขันไปเก็บใน </w:t>
      </w:r>
      <w:r w:rsidR="00650B58">
        <w:rPr>
          <w:rFonts w:ascii="TH SarabunPSK" w:hAnsi="TH SarabunPSK" w:cs="TH SarabunPSK"/>
          <w:sz w:val="32"/>
          <w:szCs w:val="32"/>
        </w:rPr>
        <w:t xml:space="preserve">array 2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มิติ </w:t>
      </w:r>
      <w:r w:rsidR="00650B58">
        <w:rPr>
          <w:rFonts w:ascii="TH SarabunPSK" w:hAnsi="TH SarabunPSK" w:cs="TH SarabunPSK"/>
          <w:sz w:val="32"/>
          <w:szCs w:val="32"/>
        </w:rPr>
        <w:t>( b )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 ตั้งแต่</w:t>
      </w:r>
      <w:r w:rsidR="00650B58">
        <w:rPr>
          <w:rFonts w:ascii="TH SarabunPSK" w:hAnsi="TH SarabunPSK" w:cs="TH SarabunPSK"/>
          <w:sz w:val="32"/>
          <w:szCs w:val="32"/>
        </w:rPr>
        <w:t xml:space="preserve"> b[1][1]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650B58">
        <w:rPr>
          <w:rFonts w:ascii="TH SarabunPSK" w:hAnsi="TH SarabunPSK" w:cs="TH SarabunPSK"/>
          <w:sz w:val="32"/>
          <w:szCs w:val="32"/>
        </w:rPr>
        <w:t xml:space="preserve">b[n][n]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650B58">
        <w:rPr>
          <w:rFonts w:ascii="TH SarabunPSK" w:hAnsi="TH SarabunPSK" w:cs="TH SarabunPSK"/>
          <w:sz w:val="32"/>
          <w:szCs w:val="32"/>
        </w:rPr>
        <w:t xml:space="preserve">b[x][y]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คือจำนวนประตูที่ทีม </w:t>
      </w:r>
      <w:r w:rsidR="00650B58">
        <w:rPr>
          <w:rFonts w:ascii="TH SarabunPSK" w:hAnsi="TH SarabunPSK" w:cs="TH SarabunPSK"/>
          <w:sz w:val="32"/>
          <w:szCs w:val="32"/>
        </w:rPr>
        <w:t xml:space="preserve">x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ยิงทีม </w:t>
      </w:r>
      <w:r w:rsidR="00650B58">
        <w:rPr>
          <w:rFonts w:ascii="TH SarabunPSK" w:hAnsi="TH SarabunPSK" w:cs="TH SarabunPSK"/>
          <w:sz w:val="32"/>
          <w:szCs w:val="32"/>
        </w:rPr>
        <w:t xml:space="preserve">y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ได้ จากนั้นแปลงผลการแข่งขันไปเป็นข้อมูลเก็บใน </w:t>
      </w:r>
      <w:r w:rsidR="00650B58">
        <w:rPr>
          <w:rFonts w:ascii="TH SarabunPSK" w:hAnsi="TH SarabunPSK" w:cs="TH SarabunPSK"/>
          <w:sz w:val="32"/>
          <w:szCs w:val="32"/>
        </w:rPr>
        <w:t xml:space="preserve">array of struct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โดยการใช้ </w:t>
      </w:r>
      <w:r w:rsidR="00650B58">
        <w:rPr>
          <w:rFonts w:ascii="TH SarabunPSK" w:hAnsi="TH SarabunPSK" w:cs="TH SarabunPSK"/>
          <w:sz w:val="32"/>
          <w:szCs w:val="32"/>
        </w:rPr>
        <w:t xml:space="preserve">loop </w:t>
      </w:r>
      <w:r w:rsidR="00650B58">
        <w:rPr>
          <w:rFonts w:ascii="TH SarabunPSK" w:hAnsi="TH SarabunPSK" w:cs="TH SarabunPSK" w:hint="cs"/>
          <w:sz w:val="32"/>
          <w:szCs w:val="32"/>
          <w:cs/>
        </w:rPr>
        <w:t xml:space="preserve">2 ชั้น </w:t>
      </w:r>
      <w:r w:rsidR="00650B58">
        <w:rPr>
          <w:rFonts w:ascii="TH SarabunPSK" w:hAnsi="TH SarabunPSK" w:cs="TH SarabunPSK"/>
          <w:sz w:val="32"/>
          <w:szCs w:val="32"/>
        </w:rPr>
        <w:t xml:space="preserve">for( 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 : 1 to n</w:t>
      </w:r>
      <w:r w:rsidR="00650B58">
        <w:rPr>
          <w:rFonts w:ascii="TH SarabunPSK" w:hAnsi="TH SarabunPSK" w:cs="TH SarabunPSK"/>
          <w:sz w:val="32"/>
          <w:szCs w:val="32"/>
        </w:rPr>
        <w:t xml:space="preserve"> )</w:t>
      </w:r>
      <w:r w:rsidR="004F4C0F">
        <w:rPr>
          <w:rFonts w:ascii="TH SarabunPSK" w:hAnsi="TH SarabunPSK" w:cs="TH SarabunPSK"/>
          <w:sz w:val="32"/>
          <w:szCs w:val="32"/>
        </w:rPr>
        <w:t xml:space="preserve"> -&gt; for( j : 1 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to n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 ) </w:t>
      </w:r>
      <w:r w:rsidR="004F4C0F">
        <w:rPr>
          <w:rFonts w:ascii="TH SarabunPSK" w:hAnsi="TH SarabunPSK" w:cs="TH SarabunPSK" w:hint="cs"/>
          <w:sz w:val="32"/>
          <w:szCs w:val="32"/>
          <w:cs/>
        </w:rPr>
        <w:t>จากนั้นเช็คว่าถ้า</w:t>
      </w:r>
      <w:r w:rsidR="004F4C0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 = j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4F4C0F">
        <w:rPr>
          <w:rFonts w:ascii="TH SarabunPSK" w:hAnsi="TH SarabunPSK" w:cs="TH SarabunPSK"/>
          <w:sz w:val="32"/>
          <w:szCs w:val="32"/>
        </w:rPr>
        <w:t xml:space="preserve">continue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ทันที เมื่อผ่านมาได้ให้เช็คต่อว่าหาก </w:t>
      </w:r>
      <w:r w:rsidR="004F4C0F">
        <w:rPr>
          <w:rFonts w:ascii="TH SarabunPSK" w:hAnsi="TH SarabunPSK" w:cs="TH SarabunPSK"/>
          <w:sz w:val="32"/>
          <w:szCs w:val="32"/>
        </w:rPr>
        <w:t>b[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>][j] &gt; b[j][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]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4F4C0F">
        <w:rPr>
          <w:rFonts w:ascii="TH SarabunPSK" w:hAnsi="TH SarabunPSK" w:cs="TH SarabunPSK"/>
          <w:sz w:val="32"/>
          <w:szCs w:val="32"/>
        </w:rPr>
        <w:t>a[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].point + 3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F4C0F">
        <w:rPr>
          <w:rFonts w:ascii="TH SarabunPSK" w:hAnsi="TH SarabunPSK" w:cs="TH SarabunPSK"/>
          <w:sz w:val="32"/>
          <w:szCs w:val="32"/>
        </w:rPr>
        <w:t>a[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].win + 1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="004F4C0F">
        <w:rPr>
          <w:rFonts w:ascii="TH SarabunPSK" w:hAnsi="TH SarabunPSK" w:cs="TH SarabunPSK"/>
          <w:sz w:val="32"/>
          <w:szCs w:val="32"/>
        </w:rPr>
        <w:t>b[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>][j] = b[j][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]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4F4C0F">
        <w:rPr>
          <w:rFonts w:ascii="TH SarabunPSK" w:hAnsi="TH SarabunPSK" w:cs="TH SarabunPSK"/>
          <w:sz w:val="32"/>
          <w:szCs w:val="32"/>
        </w:rPr>
        <w:t>a[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].point + 1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F4C0F">
        <w:rPr>
          <w:rFonts w:ascii="TH SarabunPSK" w:hAnsi="TH SarabunPSK" w:cs="TH SarabunPSK"/>
          <w:sz w:val="32"/>
          <w:szCs w:val="32"/>
        </w:rPr>
        <w:t>a[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].draw + 1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="004F4C0F">
        <w:rPr>
          <w:rFonts w:ascii="TH SarabunPSK" w:hAnsi="TH SarabunPSK" w:cs="TH SarabunPSK"/>
          <w:sz w:val="32"/>
          <w:szCs w:val="32"/>
        </w:rPr>
        <w:t>b[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>][j] &lt; b[j][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]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4F4C0F">
        <w:rPr>
          <w:rFonts w:ascii="TH SarabunPSK" w:hAnsi="TH SarabunPSK" w:cs="TH SarabunPSK"/>
          <w:sz w:val="32"/>
          <w:szCs w:val="32"/>
        </w:rPr>
        <w:t>a[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].lose + 1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สุดท้ายให้ </w:t>
      </w:r>
      <w:r w:rsidR="004F4C0F">
        <w:rPr>
          <w:rFonts w:ascii="TH SarabunPSK" w:hAnsi="TH SarabunPSK" w:cs="TH SarabunPSK"/>
          <w:sz w:val="32"/>
          <w:szCs w:val="32"/>
        </w:rPr>
        <w:t>a[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>].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gd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 + ( b[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>][j] – b[j][</w:t>
      </w:r>
      <w:proofErr w:type="spellStart"/>
      <w:r w:rsidR="004F4C0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4F4C0F">
        <w:rPr>
          <w:rFonts w:ascii="TH SarabunPSK" w:hAnsi="TH SarabunPSK" w:cs="TH SarabunPSK"/>
          <w:sz w:val="32"/>
          <w:szCs w:val="32"/>
        </w:rPr>
        <w:t xml:space="preserve">] )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จากนั้นใน </w:t>
      </w:r>
      <w:r w:rsidR="004F4C0F">
        <w:rPr>
          <w:rFonts w:ascii="TH SarabunPSK" w:hAnsi="TH SarabunPSK" w:cs="TH SarabunPSK"/>
          <w:sz w:val="32"/>
          <w:szCs w:val="32"/>
        </w:rPr>
        <w:t xml:space="preserve">struct </w:t>
      </w:r>
      <w:r w:rsidR="004F4C0F">
        <w:rPr>
          <w:rFonts w:ascii="TH SarabunPSK" w:hAnsi="TH SarabunPSK" w:cs="TH SarabunPSK" w:hint="cs"/>
          <w:sz w:val="32"/>
          <w:szCs w:val="32"/>
          <w:cs/>
        </w:rPr>
        <w:t xml:space="preserve">ให้เช็คว่าถ้า </w:t>
      </w:r>
      <w:r w:rsidR="004F4C0F">
        <w:rPr>
          <w:rFonts w:ascii="TH SarabunPSK" w:hAnsi="TH SarabunPSK" w:cs="TH SarabunPSK"/>
          <w:sz w:val="32"/>
          <w:szCs w:val="32"/>
        </w:rPr>
        <w:t>p</w:t>
      </w:r>
      <w:r w:rsidR="00905C97">
        <w:rPr>
          <w:rFonts w:ascii="TH SarabunPSK" w:hAnsi="TH SarabunPSK" w:cs="TH SarabunPSK"/>
          <w:sz w:val="32"/>
          <w:szCs w:val="32"/>
        </w:rPr>
        <w:t>oint</w:t>
      </w:r>
      <w:r w:rsidR="004F4C0F">
        <w:rPr>
          <w:rFonts w:ascii="TH SarabunPSK" w:hAnsi="TH SarabunPSK" w:cs="TH SarabunPSK"/>
          <w:sz w:val="32"/>
          <w:szCs w:val="32"/>
        </w:rPr>
        <w:t xml:space="preserve"> </w:t>
      </w:r>
      <w:r w:rsidR="004F4C0F">
        <w:rPr>
          <w:rFonts w:ascii="TH SarabunPSK" w:hAnsi="TH SarabunPSK" w:cs="TH SarabunPSK" w:hint="cs"/>
          <w:sz w:val="32"/>
          <w:szCs w:val="32"/>
        </w:rPr>
        <w:t>≠</w:t>
      </w:r>
      <w:r w:rsidR="00905C9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05C97">
        <w:rPr>
          <w:rFonts w:ascii="TH SarabunPSK" w:hAnsi="TH SarabunPSK" w:cs="TH SarabunPSK"/>
          <w:sz w:val="32"/>
          <w:szCs w:val="32"/>
        </w:rPr>
        <w:t>o.point</w:t>
      </w:r>
      <w:proofErr w:type="spellEnd"/>
      <w:r w:rsidR="00905C97">
        <w:rPr>
          <w:rFonts w:ascii="TH SarabunPSK" w:hAnsi="TH SarabunPSK" w:cs="TH SarabunPSK"/>
          <w:sz w:val="32"/>
          <w:szCs w:val="32"/>
        </w:rPr>
        <w:t xml:space="preserve">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905C97">
        <w:rPr>
          <w:rFonts w:ascii="TH SarabunPSK" w:hAnsi="TH SarabunPSK" w:cs="TH SarabunPSK"/>
          <w:sz w:val="32"/>
          <w:szCs w:val="32"/>
        </w:rPr>
        <w:t xml:space="preserve">return point &gt; </w:t>
      </w:r>
      <w:proofErr w:type="spellStart"/>
      <w:r w:rsidR="00905C97">
        <w:rPr>
          <w:rFonts w:ascii="TH SarabunPSK" w:hAnsi="TH SarabunPSK" w:cs="TH SarabunPSK"/>
          <w:sz w:val="32"/>
          <w:szCs w:val="32"/>
        </w:rPr>
        <w:t>o.point</w:t>
      </w:r>
      <w:proofErr w:type="spellEnd"/>
      <w:r w:rsidR="00905C97">
        <w:rPr>
          <w:rFonts w:ascii="TH SarabunPSK" w:hAnsi="TH SarabunPSK" w:cs="TH SarabunPSK"/>
          <w:sz w:val="32"/>
          <w:szCs w:val="32"/>
        </w:rPr>
        <w:t xml:space="preserve">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แต่ถ้าเท่ากันให้เช็คถ้า </w:t>
      </w:r>
      <w:proofErr w:type="spellStart"/>
      <w:r w:rsidR="00905C97">
        <w:rPr>
          <w:rFonts w:ascii="TH SarabunPSK" w:hAnsi="TH SarabunPSK" w:cs="TH SarabunPSK"/>
          <w:sz w:val="32"/>
          <w:szCs w:val="32"/>
        </w:rPr>
        <w:t>gd</w:t>
      </w:r>
      <w:proofErr w:type="spellEnd"/>
      <w:r w:rsidR="00905C97">
        <w:rPr>
          <w:rFonts w:ascii="TH SarabunPSK" w:hAnsi="TH SarabunPSK" w:cs="TH SarabunPSK"/>
          <w:sz w:val="32"/>
          <w:szCs w:val="32"/>
        </w:rPr>
        <w:t xml:space="preserve"> </w:t>
      </w:r>
      <w:r w:rsidR="00905C97">
        <w:rPr>
          <w:rFonts w:ascii="TH SarabunPSK" w:hAnsi="TH SarabunPSK" w:cs="TH SarabunPSK" w:hint="cs"/>
          <w:sz w:val="32"/>
          <w:szCs w:val="32"/>
        </w:rPr>
        <w:t>≠</w:t>
      </w:r>
      <w:r w:rsidR="00905C97">
        <w:rPr>
          <w:rFonts w:ascii="TH SarabunPSK" w:hAnsi="TH SarabunPSK" w:cs="TH SarabunPSK"/>
          <w:sz w:val="32"/>
          <w:szCs w:val="32"/>
        </w:rPr>
        <w:t xml:space="preserve"> o.gd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905C97">
        <w:rPr>
          <w:rFonts w:ascii="TH SarabunPSK" w:hAnsi="TH SarabunPSK" w:cs="TH SarabunPSK"/>
          <w:sz w:val="32"/>
          <w:szCs w:val="32"/>
        </w:rPr>
        <w:t xml:space="preserve">return </w:t>
      </w:r>
      <w:proofErr w:type="spellStart"/>
      <w:r w:rsidR="00905C97">
        <w:rPr>
          <w:rFonts w:ascii="TH SarabunPSK" w:hAnsi="TH SarabunPSK" w:cs="TH SarabunPSK"/>
          <w:sz w:val="32"/>
          <w:szCs w:val="32"/>
        </w:rPr>
        <w:t>gd</w:t>
      </w:r>
      <w:proofErr w:type="spellEnd"/>
      <w:r w:rsidR="00905C97">
        <w:rPr>
          <w:rFonts w:ascii="TH SarabunPSK" w:hAnsi="TH SarabunPSK" w:cs="TH SarabunPSK"/>
          <w:sz w:val="32"/>
          <w:szCs w:val="32"/>
        </w:rPr>
        <w:t xml:space="preserve"> &gt; o.gd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แต่ถ้าเท่ากันอีกให้ </w:t>
      </w:r>
      <w:r w:rsidR="00905C97">
        <w:rPr>
          <w:rFonts w:ascii="TH SarabunPSK" w:hAnsi="TH SarabunPSK" w:cs="TH SarabunPSK"/>
          <w:sz w:val="32"/>
          <w:szCs w:val="32"/>
        </w:rPr>
        <w:t xml:space="preserve">return </w:t>
      </w:r>
      <w:proofErr w:type="spellStart"/>
      <w:r w:rsidR="00905C97">
        <w:rPr>
          <w:rFonts w:ascii="TH SarabunPSK" w:hAnsi="TH SarabunPSK" w:cs="TH SarabunPSK"/>
          <w:sz w:val="32"/>
          <w:szCs w:val="32"/>
        </w:rPr>
        <w:t>strcmp</w:t>
      </w:r>
      <w:proofErr w:type="spellEnd"/>
      <w:r w:rsidR="00905C97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05C97">
        <w:rPr>
          <w:rFonts w:ascii="TH SarabunPSK" w:hAnsi="TH SarabunPSK" w:cs="TH SarabunPSK"/>
          <w:sz w:val="32"/>
          <w:szCs w:val="32"/>
        </w:rPr>
        <w:t>name,o.name</w:t>
      </w:r>
      <w:proofErr w:type="spellEnd"/>
      <w:r w:rsidR="00905C97">
        <w:rPr>
          <w:rFonts w:ascii="TH SarabunPSK" w:hAnsi="TH SarabunPSK" w:cs="TH SarabunPSK"/>
          <w:sz w:val="32"/>
          <w:szCs w:val="32"/>
        </w:rPr>
        <w:t xml:space="preserve">)&lt;0 ( </w:t>
      </w:r>
      <w:proofErr w:type="spellStart"/>
      <w:r w:rsidR="00905C97">
        <w:rPr>
          <w:rFonts w:ascii="TH SarabunPSK" w:hAnsi="TH SarabunPSK" w:cs="TH SarabunPSK"/>
          <w:sz w:val="32"/>
          <w:szCs w:val="32"/>
        </w:rPr>
        <w:t>strcmp</w:t>
      </w:r>
      <w:proofErr w:type="spellEnd"/>
      <w:r w:rsidR="00905C97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905C97">
        <w:rPr>
          <w:rFonts w:ascii="TH SarabunPSK" w:hAnsi="TH SarabunPSK" w:cs="TH SarabunPSK"/>
          <w:sz w:val="32"/>
          <w:szCs w:val="32"/>
        </w:rPr>
        <w:t>a,b</w:t>
      </w:r>
      <w:proofErr w:type="spellEnd"/>
      <w:r w:rsidR="00905C97">
        <w:rPr>
          <w:rFonts w:ascii="TH SarabunPSK" w:hAnsi="TH SarabunPSK" w:cs="TH SarabunPSK"/>
          <w:sz w:val="32"/>
          <w:szCs w:val="32"/>
        </w:rPr>
        <w:t xml:space="preserve">)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จะคืนค่าน้อยกว่า 0 เมื่อ </w:t>
      </w:r>
      <w:r w:rsidR="00905C97">
        <w:rPr>
          <w:rFonts w:ascii="TH SarabunPSK" w:hAnsi="TH SarabunPSK" w:cs="TH SarabunPSK"/>
          <w:sz w:val="32"/>
          <w:szCs w:val="32"/>
        </w:rPr>
        <w:t xml:space="preserve">string a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  <w:r w:rsidR="00905C97">
        <w:rPr>
          <w:rFonts w:ascii="TH SarabunPSK" w:hAnsi="TH SarabunPSK" w:cs="TH SarabunPSK"/>
          <w:sz w:val="32"/>
          <w:szCs w:val="32"/>
        </w:rPr>
        <w:t xml:space="preserve">string b </w:t>
      </w:r>
      <w:r w:rsidR="00905C97">
        <w:rPr>
          <w:rFonts w:ascii="TH SarabunPSK" w:hAnsi="TH SarabunPSK" w:cs="TH SarabunPSK" w:hint="cs"/>
          <w:sz w:val="32"/>
          <w:szCs w:val="32"/>
          <w:cs/>
        </w:rPr>
        <w:t>ตามพจนานุกรม</w:t>
      </w:r>
      <w:r w:rsidR="00905C97">
        <w:rPr>
          <w:rFonts w:ascii="TH SarabunPSK" w:hAnsi="TH SarabunPSK" w:cs="TH SarabunPSK"/>
          <w:sz w:val="32"/>
          <w:szCs w:val="32"/>
        </w:rPr>
        <w:t xml:space="preserve"> )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จากนั้นให้เรียง </w:t>
      </w:r>
      <w:r w:rsidR="00905C97">
        <w:rPr>
          <w:rFonts w:ascii="TH SarabunPSK" w:hAnsi="TH SarabunPSK" w:cs="TH SarabunPSK"/>
          <w:sz w:val="32"/>
          <w:szCs w:val="32"/>
        </w:rPr>
        <w:t xml:space="preserve">struct a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="00905C97">
        <w:rPr>
          <w:rFonts w:ascii="TH SarabunPSK" w:hAnsi="TH SarabunPSK" w:cs="TH SarabunPSK"/>
          <w:sz w:val="32"/>
          <w:szCs w:val="32"/>
        </w:rPr>
        <w:t xml:space="preserve">sort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แล้วใช้ </w:t>
      </w:r>
      <w:r w:rsidR="00905C97">
        <w:rPr>
          <w:rFonts w:ascii="TH SarabunPSK" w:hAnsi="TH SarabunPSK" w:cs="TH SarabunPSK"/>
          <w:sz w:val="32"/>
          <w:szCs w:val="32"/>
        </w:rPr>
        <w:t xml:space="preserve">loop </w:t>
      </w:r>
      <w:r w:rsidR="00905C97">
        <w:rPr>
          <w:rFonts w:ascii="TH SarabunPSK" w:hAnsi="TH SarabunPSK" w:cs="TH SarabunPSK" w:hint="cs"/>
          <w:sz w:val="32"/>
          <w:szCs w:val="32"/>
          <w:cs/>
        </w:rPr>
        <w:t>แสดงชื่อทีม</w:t>
      </w:r>
      <w:r w:rsidR="00905C97">
        <w:rPr>
          <w:rFonts w:ascii="TH SarabunPSK" w:hAnsi="TH SarabunPSK" w:cs="TH SarabunPSK"/>
          <w:sz w:val="32"/>
          <w:szCs w:val="32"/>
        </w:rPr>
        <w:t xml:space="preserve">,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คะแนน และ ลูกได้เสียตาม </w:t>
      </w:r>
      <w:r w:rsidR="00905C97">
        <w:rPr>
          <w:rFonts w:ascii="TH SarabunPSK" w:hAnsi="TH SarabunPSK" w:cs="TH SarabunPSK"/>
          <w:sz w:val="32"/>
          <w:szCs w:val="32"/>
        </w:rPr>
        <w:t xml:space="preserve">array a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ที่เรียงแล้วตั้งแต่ 1 ถึง </w:t>
      </w:r>
      <w:r w:rsidR="00905C97">
        <w:rPr>
          <w:rFonts w:ascii="TH SarabunPSK" w:hAnsi="TH SarabunPSK" w:cs="TH SarabunPSK"/>
          <w:sz w:val="32"/>
          <w:szCs w:val="32"/>
        </w:rPr>
        <w:t xml:space="preserve">n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หลังจากนั้นเมื่อรับจำนวนคำถามและชื่อทีม ใช้ </w:t>
      </w:r>
      <w:r w:rsidR="00905C97">
        <w:rPr>
          <w:rFonts w:ascii="TH SarabunPSK" w:hAnsi="TH SarabunPSK" w:cs="TH SarabunPSK"/>
          <w:sz w:val="32"/>
          <w:szCs w:val="32"/>
        </w:rPr>
        <w:t xml:space="preserve">loop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วนหาใน </w:t>
      </w:r>
      <w:r w:rsidR="00905C97">
        <w:rPr>
          <w:rFonts w:ascii="TH SarabunPSK" w:hAnsi="TH SarabunPSK" w:cs="TH SarabunPSK"/>
          <w:sz w:val="32"/>
          <w:szCs w:val="32"/>
        </w:rPr>
        <w:t xml:space="preserve">array a </w:t>
      </w:r>
      <w:r w:rsidR="00905C97">
        <w:rPr>
          <w:rFonts w:ascii="TH SarabunPSK" w:hAnsi="TH SarabunPSK" w:cs="TH SarabunPSK" w:hint="cs"/>
          <w:sz w:val="32"/>
          <w:szCs w:val="32"/>
          <w:cs/>
        </w:rPr>
        <w:t xml:space="preserve">ว่ามีทีมที่ชื่อตรงกับชื่อทีมที่รับมาหรือไม่ ถ้าเจอให้แสดงจำนวน ชนะ เสมอ แพ้ ของทีมนั้น หากไม่เจอก็แสดงข้อความ </w:t>
      </w:r>
      <w:r w:rsidR="00905C97">
        <w:rPr>
          <w:rFonts w:ascii="TH SarabunPSK" w:hAnsi="TH SarabunPSK" w:cs="TH SarabunPSK"/>
          <w:sz w:val="32"/>
          <w:szCs w:val="32"/>
        </w:rPr>
        <w:t>Error</w:t>
      </w:r>
    </w:p>
    <w:p w14:paraId="681A64AE" w14:textId="5795446C" w:rsidR="00B23466" w:rsidRDefault="00B23466" w:rsidP="00E769BA">
      <w:pPr>
        <w:rPr>
          <w:rFonts w:ascii="TH SarabunPSK" w:hAnsi="TH SarabunPSK" w:cs="TH SarabunPSK"/>
          <w:sz w:val="32"/>
          <w:szCs w:val="32"/>
        </w:rPr>
      </w:pPr>
    </w:p>
    <w:p w14:paraId="146EBB94" w14:textId="527BDFE3" w:rsidR="00B23466" w:rsidRDefault="00B23466" w:rsidP="00E769B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23466">
        <w:rPr>
          <w:rFonts w:ascii="TH SarabunPSK" w:hAnsi="TH SarabunPSK" w:cs="TH SarabunPSK"/>
          <w:b/>
          <w:bCs/>
          <w:sz w:val="32"/>
          <w:szCs w:val="32"/>
          <w:u w:val="single"/>
        </w:rPr>
        <w:t>Full Source Code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3466" w:rsidRPr="00F73B09" w14:paraId="24AC4D03" w14:textId="77777777" w:rsidTr="00F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22ADE346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#include</w:t>
            </w: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&lt;bits/</w:t>
            </w:r>
            <w:proofErr w:type="spellStart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stdc</w:t>
            </w:r>
            <w:proofErr w:type="spellEnd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++.h&gt;</w:t>
            </w:r>
          </w:p>
          <w:p w14:paraId="03F4CC2D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using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namespace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gramStart"/>
            <w:r w:rsidRPr="00F73B09">
              <w:rPr>
                <w:rFonts w:ascii="Consolas" w:eastAsia="Times New Roman" w:hAnsi="Consolas"/>
                <w:color w:val="4EC9B0"/>
                <w:sz w:val="21"/>
                <w:szCs w:val="21"/>
                <w:lang w:eastAsia="en-US"/>
              </w:rPr>
              <w:t>std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proofErr w:type="gramEnd"/>
          </w:p>
          <w:p w14:paraId="6149825C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struct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gramStart"/>
            <w:r w:rsidRPr="00F73B09">
              <w:rPr>
                <w:rFonts w:ascii="Consolas" w:eastAsia="Times New Roman" w:hAnsi="Consolas"/>
                <w:color w:val="4EC9B0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{</w:t>
            </w:r>
            <w:proofErr w:type="gramEnd"/>
          </w:p>
          <w:p w14:paraId="5C1ADD1C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char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name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110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];</w:t>
            </w:r>
          </w:p>
          <w:p w14:paraId="0DA16546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int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spellStart"/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win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draw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lose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</w:p>
          <w:p w14:paraId="03B6E9B4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bool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operator</w:t>
            </w:r>
            <w:proofErr w:type="gram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&lt;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const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4EC9B0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&amp;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o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</w:t>
            </w: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const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{</w:t>
            </w:r>
          </w:p>
          <w:p w14:paraId="1B304581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if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!=</w:t>
            </w:r>
            <w:proofErr w:type="spellStart"/>
            <w:proofErr w:type="gramEnd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o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return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&gt;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o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</w:p>
          <w:p w14:paraId="25E738A9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else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if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!=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o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return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&gt;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o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.</w:t>
            </w:r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proofErr w:type="gramEnd"/>
          </w:p>
          <w:p w14:paraId="32757A38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else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if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strcmp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name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o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name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)&lt;</w:t>
            </w:r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return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true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</w:p>
          <w:p w14:paraId="5FDE937A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else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return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gramStart"/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false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proofErr w:type="gramEnd"/>
          </w:p>
          <w:p w14:paraId="78CCA70D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}</w:t>
            </w:r>
          </w:p>
          <w:p w14:paraId="5E31A7F7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};</w:t>
            </w:r>
          </w:p>
          <w:p w14:paraId="32058D84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4EC9B0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1010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];</w:t>
            </w:r>
          </w:p>
          <w:p w14:paraId="1A12D22E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int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b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1010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][</w:t>
            </w:r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1010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];</w:t>
            </w:r>
          </w:p>
          <w:p w14:paraId="5F15DE4A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char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team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110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];</w:t>
            </w:r>
          </w:p>
          <w:p w14:paraId="64FDA3D5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int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gram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main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){</w:t>
            </w:r>
          </w:p>
          <w:p w14:paraId="148788B3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int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spellStart"/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k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q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x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</w:p>
          <w:p w14:paraId="2E94044F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proofErr w:type="spell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scanf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"%</w:t>
            </w:r>
            <w:proofErr w:type="spellStart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d</w:t>
            </w:r>
            <w:proofErr w:type="gramStart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,&amp;</w:t>
            </w:r>
            <w:proofErr w:type="gramEnd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);</w:t>
            </w:r>
          </w:p>
          <w:p w14:paraId="7F7616E6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proofErr w:type="gramStart"/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for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3B09">
              <w:rPr>
                <w:rFonts w:ascii="Consolas" w:eastAsia="Times New Roman" w:hAnsi="Consolas"/>
                <w:color w:val="569CD6"/>
                <w:sz w:val="21"/>
                <w:szCs w:val="21"/>
                <w:lang w:eastAsia="en-US"/>
              </w:rPr>
              <w:t>int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</w:t>
            </w:r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&lt;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++) </w:t>
            </w:r>
            <w:proofErr w:type="spell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scanf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 %</w:t>
            </w:r>
            <w:proofErr w:type="spellStart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s"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name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);</w:t>
            </w:r>
          </w:p>
          <w:p w14:paraId="70596B57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for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&lt;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++){</w:t>
            </w:r>
          </w:p>
          <w:p w14:paraId="3177D720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for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&lt;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++){</w:t>
            </w:r>
          </w:p>
          <w:p w14:paraId="5D84BD77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proofErr w:type="spell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scanf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"%</w:t>
            </w:r>
            <w:proofErr w:type="spellStart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d</w:t>
            </w:r>
            <w:proofErr w:type="gramStart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,&amp;</w:t>
            </w:r>
            <w:proofErr w:type="gramEnd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b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][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]);</w:t>
            </w:r>
          </w:p>
          <w:p w14:paraId="48656C13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}</w:t>
            </w:r>
          </w:p>
          <w:p w14:paraId="75EFF9AE" w14:textId="46D62D50" w:rsid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b w:val="0"/>
                <w:bCs w:val="0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}</w:t>
            </w:r>
          </w:p>
          <w:p w14:paraId="2195209E" w14:textId="71111CF8" w:rsid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b w:val="0"/>
                <w:bCs w:val="0"/>
                <w:color w:val="D4D4D4"/>
                <w:sz w:val="21"/>
                <w:szCs w:val="21"/>
                <w:lang w:eastAsia="en-US"/>
              </w:rPr>
            </w:pPr>
          </w:p>
          <w:p w14:paraId="3891528D" w14:textId="3A18B9D3" w:rsid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b w:val="0"/>
                <w:bCs w:val="0"/>
                <w:color w:val="D4D4D4"/>
                <w:sz w:val="21"/>
                <w:szCs w:val="21"/>
                <w:lang w:eastAsia="en-US"/>
              </w:rPr>
            </w:pPr>
          </w:p>
          <w:p w14:paraId="619D9BE2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</w:p>
          <w:p w14:paraId="124A6DD1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lastRenderedPageBreak/>
              <w:t>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for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&lt;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++){</w:t>
            </w:r>
          </w:p>
          <w:p w14:paraId="4C63AA17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for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&lt;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++){</w:t>
            </w:r>
          </w:p>
          <w:p w14:paraId="268112EB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if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==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 </w:t>
            </w:r>
            <w:proofErr w:type="gramStart"/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continue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proofErr w:type="gramEnd"/>
          </w:p>
          <w:p w14:paraId="40BF7DB0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=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b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][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 -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b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j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proofErr w:type="gramStart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];</w:t>
            </w:r>
            <w:proofErr w:type="gramEnd"/>
          </w:p>
          <w:p w14:paraId="0D45AB3F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if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&gt;</w:t>
            </w:r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= 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3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win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++;</w:t>
            </w:r>
          </w:p>
          <w:p w14:paraId="44C74F5A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if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==</w:t>
            </w:r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= 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1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draw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++;</w:t>
            </w:r>
          </w:p>
          <w:p w14:paraId="2D3C03C4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if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&lt;</w:t>
            </w:r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= 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lose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++;</w:t>
            </w:r>
          </w:p>
          <w:p w14:paraId="72694866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proofErr w:type="gramStart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+=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</w:p>
          <w:p w14:paraId="4C0B54DC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+= </w:t>
            </w:r>
            <w:proofErr w:type="spellStart"/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proofErr w:type="gramEnd"/>
          </w:p>
          <w:p w14:paraId="69C353A9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}</w:t>
            </w:r>
          </w:p>
          <w:p w14:paraId="056D6F23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}</w:t>
            </w:r>
          </w:p>
          <w:p w14:paraId="524D450A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sort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);</w:t>
            </w:r>
          </w:p>
          <w:p w14:paraId="795E7ABA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for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&lt;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++){</w:t>
            </w:r>
          </w:p>
          <w:p w14:paraId="38973991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</w:t>
            </w:r>
            <w:proofErr w:type="spellStart"/>
            <w:proofErr w:type="gram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printf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"%s %d %d</w:t>
            </w:r>
            <w:r w:rsidRPr="00F73B09">
              <w:rPr>
                <w:rFonts w:ascii="Consolas" w:eastAsia="Times New Roman" w:hAnsi="Consolas"/>
                <w:color w:val="D7BA7D"/>
                <w:sz w:val="21"/>
                <w:szCs w:val="21"/>
                <w:lang w:eastAsia="en-US"/>
              </w:rPr>
              <w:t>\</w:t>
            </w:r>
            <w:proofErr w:type="spellStart"/>
            <w:r w:rsidRPr="00F73B09">
              <w:rPr>
                <w:rFonts w:ascii="Consolas" w:eastAsia="Times New Roman" w:hAnsi="Consolas"/>
                <w:color w:val="D7BA7D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name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p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gd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);</w:t>
            </w:r>
          </w:p>
          <w:p w14:paraId="1C883D3B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}</w:t>
            </w:r>
          </w:p>
          <w:p w14:paraId="31A1B3D6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proofErr w:type="spell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scanf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"%</w:t>
            </w:r>
            <w:proofErr w:type="spellStart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d</w:t>
            </w:r>
            <w:proofErr w:type="gramStart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,&amp;</w:t>
            </w:r>
            <w:proofErr w:type="gramEnd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q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);</w:t>
            </w:r>
          </w:p>
          <w:p w14:paraId="237CE373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while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q</w:t>
            </w:r>
            <w:proofErr w:type="gramStart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--){</w:t>
            </w:r>
            <w:proofErr w:type="gramEnd"/>
          </w:p>
          <w:p w14:paraId="092E69EE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</w:t>
            </w:r>
            <w:proofErr w:type="spellStart"/>
            <w:proofErr w:type="gram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scanf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 %</w:t>
            </w:r>
            <w:proofErr w:type="spellStart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s"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team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);</w:t>
            </w:r>
          </w:p>
          <w:p w14:paraId="54A276F2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for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&lt;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++){</w:t>
            </w:r>
          </w:p>
          <w:p w14:paraId="77BA178C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if</w:t>
            </w:r>
            <w:proofErr w:type="gramStart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(!</w:t>
            </w:r>
            <w:proofErr w:type="spell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strcmp</w:t>
            </w:r>
            <w:proofErr w:type="spellEnd"/>
            <w:proofErr w:type="gram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team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name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)){</w:t>
            </w:r>
          </w:p>
          <w:p w14:paraId="39265CCE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    </w:t>
            </w:r>
            <w:proofErr w:type="gram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printf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"%d %d %d %d</w:t>
            </w:r>
            <w:r w:rsidRPr="00F73B09">
              <w:rPr>
                <w:rFonts w:ascii="Consolas" w:eastAsia="Times New Roman" w:hAnsi="Consolas"/>
                <w:color w:val="D7BA7D"/>
                <w:sz w:val="21"/>
                <w:szCs w:val="21"/>
                <w:lang w:eastAsia="en-US"/>
              </w:rPr>
              <w:t>\n</w:t>
            </w:r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+</w:t>
            </w:r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1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win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draw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,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a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[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].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lose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);</w:t>
            </w:r>
          </w:p>
          <w:p w14:paraId="0FC329EC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    </w:t>
            </w:r>
            <w:proofErr w:type="gramStart"/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break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proofErr w:type="gramEnd"/>
          </w:p>
          <w:p w14:paraId="4D2C0977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}</w:t>
            </w:r>
          </w:p>
          <w:p w14:paraId="2D74060E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if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==</w:t>
            </w:r>
            <w:r w:rsidRPr="00F73B09">
              <w:rPr>
                <w:rFonts w:ascii="Consolas" w:eastAsia="Times New Roman" w:hAnsi="Consolas"/>
                <w:color w:val="9CDCFE"/>
                <w:sz w:val="21"/>
                <w:szCs w:val="21"/>
                <w:lang w:eastAsia="en-US"/>
              </w:rPr>
              <w:t>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-</w:t>
            </w:r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1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 </w:t>
            </w:r>
            <w:proofErr w:type="spellStart"/>
            <w:r w:rsidRPr="00F73B09">
              <w:rPr>
                <w:rFonts w:ascii="Consolas" w:eastAsia="Times New Roman" w:hAnsi="Consolas"/>
                <w:color w:val="DCDCAA"/>
                <w:sz w:val="21"/>
                <w:szCs w:val="21"/>
                <w:lang w:eastAsia="en-US"/>
              </w:rPr>
              <w:t>printf</w:t>
            </w:r>
            <w:proofErr w:type="spellEnd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(</w:t>
            </w:r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"Error</w:t>
            </w:r>
            <w:r w:rsidRPr="00F73B09">
              <w:rPr>
                <w:rFonts w:ascii="Consolas" w:eastAsia="Times New Roman" w:hAnsi="Consolas"/>
                <w:color w:val="D7BA7D"/>
                <w:sz w:val="21"/>
                <w:szCs w:val="21"/>
                <w:lang w:eastAsia="en-US"/>
              </w:rPr>
              <w:t>\n</w:t>
            </w:r>
            <w:r w:rsidRPr="00F73B09">
              <w:rPr>
                <w:rFonts w:ascii="Consolas" w:eastAsia="Times New Roman" w:hAnsi="Consolas"/>
                <w:color w:val="CE9178"/>
                <w:sz w:val="21"/>
                <w:szCs w:val="21"/>
                <w:lang w:eastAsia="en-US"/>
              </w:rPr>
              <w:t>"</w:t>
            </w:r>
            <w:proofErr w:type="gramStart"/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);</w:t>
            </w:r>
            <w:proofErr w:type="gramEnd"/>
          </w:p>
          <w:p w14:paraId="5719092C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    }</w:t>
            </w:r>
          </w:p>
          <w:p w14:paraId="7681BEC3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}</w:t>
            </w:r>
          </w:p>
          <w:p w14:paraId="6A80409D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   </w:t>
            </w:r>
            <w:r w:rsidRPr="00F73B09">
              <w:rPr>
                <w:rFonts w:ascii="Consolas" w:eastAsia="Times New Roman" w:hAnsi="Consolas"/>
                <w:color w:val="C586C0"/>
                <w:sz w:val="21"/>
                <w:szCs w:val="21"/>
                <w:lang w:eastAsia="en-US"/>
              </w:rPr>
              <w:t>return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 </w:t>
            </w:r>
            <w:proofErr w:type="gramStart"/>
            <w:r w:rsidRPr="00F73B09">
              <w:rPr>
                <w:rFonts w:ascii="Consolas" w:eastAsia="Times New Roman" w:hAnsi="Consolas"/>
                <w:color w:val="B5CEA8"/>
                <w:sz w:val="21"/>
                <w:szCs w:val="21"/>
                <w:lang w:eastAsia="en-US"/>
              </w:rPr>
              <w:t>0</w:t>
            </w: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;</w:t>
            </w:r>
            <w:proofErr w:type="gramEnd"/>
          </w:p>
          <w:p w14:paraId="553BB7F3" w14:textId="77777777" w:rsidR="00F73B09" w:rsidRPr="00F73B09" w:rsidRDefault="00F73B09" w:rsidP="00F73B09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</w:pPr>
            <w:r w:rsidRPr="00F73B09">
              <w:rPr>
                <w:rFonts w:ascii="Consolas" w:eastAsia="Times New Roman" w:hAnsi="Consolas"/>
                <w:color w:val="D4D4D4"/>
                <w:sz w:val="21"/>
                <w:szCs w:val="21"/>
                <w:lang w:eastAsia="en-US"/>
              </w:rPr>
              <w:t>}</w:t>
            </w:r>
          </w:p>
          <w:p w14:paraId="1D6772D0" w14:textId="73C333FA" w:rsidR="00B23466" w:rsidRPr="00F73B09" w:rsidRDefault="00B23466" w:rsidP="00F73B09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</w:tbl>
    <w:p w14:paraId="7548F8FA" w14:textId="7880BEB6" w:rsidR="00B23466" w:rsidRPr="00B23466" w:rsidRDefault="00B23466" w:rsidP="00E769BA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sectPr w:rsidR="00B23466" w:rsidRPr="00B23466" w:rsidSect="00276CAB">
      <w:headerReference w:type="default" r:id="rId8"/>
      <w:footerReference w:type="default" r:id="rId9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58B6" w14:textId="77777777" w:rsidR="00EE513A" w:rsidRDefault="00EE513A" w:rsidP="00C5196F">
      <w:r>
        <w:separator/>
      </w:r>
    </w:p>
  </w:endnote>
  <w:endnote w:type="continuationSeparator" w:id="0">
    <w:p w14:paraId="3DC5D428" w14:textId="77777777" w:rsidR="00EE513A" w:rsidRDefault="00EE513A" w:rsidP="00C5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C674" w14:textId="20897856" w:rsidR="007859CD" w:rsidRPr="0016675E" w:rsidRDefault="007859CD" w:rsidP="0016675E">
    <w:pPr>
      <w:pStyle w:val="Footer"/>
      <w:tabs>
        <w:tab w:val="clear" w:pos="4513"/>
        <w:tab w:val="clear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F4591" w14:textId="77777777" w:rsidR="00EE513A" w:rsidRDefault="00EE513A" w:rsidP="00C5196F">
      <w:r>
        <w:separator/>
      </w:r>
    </w:p>
  </w:footnote>
  <w:footnote w:type="continuationSeparator" w:id="0">
    <w:p w14:paraId="71BD17C3" w14:textId="77777777" w:rsidR="00EE513A" w:rsidRDefault="00EE513A" w:rsidP="00C5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1E1E" w14:textId="77777777" w:rsidR="007859CD" w:rsidRPr="002070DA" w:rsidRDefault="007859CD" w:rsidP="002070D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3C66B83"/>
    <w:multiLevelType w:val="hybridMultilevel"/>
    <w:tmpl w:val="0540D312"/>
    <w:lvl w:ilvl="0" w:tplc="28F47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FB522F52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DE3742"/>
    <w:multiLevelType w:val="hybridMultilevel"/>
    <w:tmpl w:val="0C72B758"/>
    <w:lvl w:ilvl="0" w:tplc="294A4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A3868"/>
    <w:multiLevelType w:val="hybridMultilevel"/>
    <w:tmpl w:val="63B801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D70C54"/>
    <w:multiLevelType w:val="hybridMultilevel"/>
    <w:tmpl w:val="46D263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9003A0F"/>
    <w:multiLevelType w:val="hybridMultilevel"/>
    <w:tmpl w:val="00C26C84"/>
    <w:lvl w:ilvl="0" w:tplc="3B6AA9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Angsana New" w:hint="default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51D0A71"/>
    <w:multiLevelType w:val="multilevel"/>
    <w:tmpl w:val="E716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AB7916"/>
    <w:multiLevelType w:val="hybridMultilevel"/>
    <w:tmpl w:val="1B68A752"/>
    <w:lvl w:ilvl="0" w:tplc="6916F7F4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1" w15:restartNumberingAfterBreak="0">
    <w:nsid w:val="38C769E1"/>
    <w:multiLevelType w:val="hybridMultilevel"/>
    <w:tmpl w:val="F9FCEE22"/>
    <w:lvl w:ilvl="0" w:tplc="8DEAF6C8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570063"/>
    <w:multiLevelType w:val="hybridMultilevel"/>
    <w:tmpl w:val="A8F08C78"/>
    <w:lvl w:ilvl="0" w:tplc="420417CE">
      <w:start w:val="1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810741"/>
    <w:multiLevelType w:val="hybridMultilevel"/>
    <w:tmpl w:val="2CE6E31C"/>
    <w:lvl w:ilvl="0" w:tplc="57A615EE">
      <w:start w:val="2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i w:val="0"/>
      </w:rPr>
    </w:lvl>
    <w:lvl w:ilvl="1" w:tplc="B87CEF84">
      <w:numFmt w:val="none"/>
      <w:lvlText w:val=""/>
      <w:lvlJc w:val="left"/>
      <w:pPr>
        <w:tabs>
          <w:tab w:val="num" w:pos="360"/>
        </w:tabs>
      </w:pPr>
    </w:lvl>
    <w:lvl w:ilvl="2" w:tplc="590ED9D2">
      <w:numFmt w:val="none"/>
      <w:lvlText w:val=""/>
      <w:lvlJc w:val="left"/>
      <w:pPr>
        <w:tabs>
          <w:tab w:val="num" w:pos="360"/>
        </w:tabs>
      </w:pPr>
    </w:lvl>
    <w:lvl w:ilvl="3" w:tplc="02583704">
      <w:numFmt w:val="none"/>
      <w:lvlText w:val=""/>
      <w:lvlJc w:val="left"/>
      <w:pPr>
        <w:tabs>
          <w:tab w:val="num" w:pos="360"/>
        </w:tabs>
      </w:pPr>
    </w:lvl>
    <w:lvl w:ilvl="4" w:tplc="07CC9EEA">
      <w:numFmt w:val="none"/>
      <w:lvlText w:val=""/>
      <w:lvlJc w:val="left"/>
      <w:pPr>
        <w:tabs>
          <w:tab w:val="num" w:pos="360"/>
        </w:tabs>
      </w:pPr>
    </w:lvl>
    <w:lvl w:ilvl="5" w:tplc="20604762">
      <w:numFmt w:val="none"/>
      <w:lvlText w:val=""/>
      <w:lvlJc w:val="left"/>
      <w:pPr>
        <w:tabs>
          <w:tab w:val="num" w:pos="360"/>
        </w:tabs>
      </w:pPr>
    </w:lvl>
    <w:lvl w:ilvl="6" w:tplc="CEB6A4DE">
      <w:numFmt w:val="none"/>
      <w:lvlText w:val=""/>
      <w:lvlJc w:val="left"/>
      <w:pPr>
        <w:tabs>
          <w:tab w:val="num" w:pos="360"/>
        </w:tabs>
      </w:pPr>
    </w:lvl>
    <w:lvl w:ilvl="7" w:tplc="6B3C5454">
      <w:numFmt w:val="none"/>
      <w:lvlText w:val=""/>
      <w:lvlJc w:val="left"/>
      <w:pPr>
        <w:tabs>
          <w:tab w:val="num" w:pos="360"/>
        </w:tabs>
      </w:pPr>
    </w:lvl>
    <w:lvl w:ilvl="8" w:tplc="7B7485A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D6E5A7E"/>
    <w:multiLevelType w:val="hybridMultilevel"/>
    <w:tmpl w:val="E18A2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2B0146"/>
    <w:multiLevelType w:val="hybridMultilevel"/>
    <w:tmpl w:val="A03E07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645869"/>
    <w:multiLevelType w:val="hybridMultilevel"/>
    <w:tmpl w:val="8674B880"/>
    <w:lvl w:ilvl="0" w:tplc="28F0E3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22EE6"/>
    <w:multiLevelType w:val="hybridMultilevel"/>
    <w:tmpl w:val="C86A2186"/>
    <w:lvl w:ilvl="0" w:tplc="C12892E6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9" w15:restartNumberingAfterBreak="0">
    <w:nsid w:val="4C9B0B60"/>
    <w:multiLevelType w:val="hybridMultilevel"/>
    <w:tmpl w:val="408CB584"/>
    <w:lvl w:ilvl="0" w:tplc="C1289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862998"/>
    <w:multiLevelType w:val="hybridMultilevel"/>
    <w:tmpl w:val="87E600DE"/>
    <w:lvl w:ilvl="0" w:tplc="C1289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2DA470A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806A01"/>
    <w:multiLevelType w:val="hybridMultilevel"/>
    <w:tmpl w:val="43B4D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9819CA"/>
    <w:multiLevelType w:val="hybridMultilevel"/>
    <w:tmpl w:val="551EB3CE"/>
    <w:lvl w:ilvl="0" w:tplc="71CAB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535C821C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F02A45"/>
    <w:multiLevelType w:val="hybridMultilevel"/>
    <w:tmpl w:val="A404A5C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004F3A"/>
    <w:multiLevelType w:val="hybridMultilevel"/>
    <w:tmpl w:val="093CA5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82402E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1A3D2A"/>
    <w:multiLevelType w:val="hybridMultilevel"/>
    <w:tmpl w:val="4B4857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2746E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SimSu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6626C0"/>
    <w:multiLevelType w:val="hybridMultilevel"/>
    <w:tmpl w:val="F180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4440C"/>
    <w:multiLevelType w:val="hybridMultilevel"/>
    <w:tmpl w:val="768A0C5C"/>
    <w:lvl w:ilvl="0" w:tplc="30D0F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6258E7"/>
    <w:multiLevelType w:val="hybridMultilevel"/>
    <w:tmpl w:val="3038369C"/>
    <w:lvl w:ilvl="0" w:tplc="48E49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7CB80082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D75A50"/>
    <w:multiLevelType w:val="hybridMultilevel"/>
    <w:tmpl w:val="2042EE10"/>
    <w:lvl w:ilvl="0" w:tplc="CD280F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 w:cs="Tahoma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4878CA"/>
    <w:multiLevelType w:val="hybridMultilevel"/>
    <w:tmpl w:val="36781E10"/>
    <w:lvl w:ilvl="0" w:tplc="3B6AA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ngsana New" w:hint="default"/>
        <w:szCs w:val="32"/>
      </w:rPr>
    </w:lvl>
    <w:lvl w:ilvl="1" w:tplc="C1C4F2EC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8B4422"/>
    <w:multiLevelType w:val="multilevel"/>
    <w:tmpl w:val="3D7661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1"/>
  </w:num>
  <w:num w:numId="2">
    <w:abstractNumId w:val="25"/>
  </w:num>
  <w:num w:numId="3">
    <w:abstractNumId w:val="15"/>
  </w:num>
  <w:num w:numId="4">
    <w:abstractNumId w:val="24"/>
  </w:num>
  <w:num w:numId="5">
    <w:abstractNumId w:val="30"/>
  </w:num>
  <w:num w:numId="6">
    <w:abstractNumId w:val="20"/>
  </w:num>
  <w:num w:numId="7">
    <w:abstractNumId w:val="9"/>
  </w:num>
  <w:num w:numId="8">
    <w:abstractNumId w:val="8"/>
  </w:num>
  <w:num w:numId="9">
    <w:abstractNumId w:val="22"/>
  </w:num>
  <w:num w:numId="10">
    <w:abstractNumId w:val="28"/>
  </w:num>
  <w:num w:numId="11">
    <w:abstractNumId w:val="4"/>
  </w:num>
  <w:num w:numId="12">
    <w:abstractNumId w:val="18"/>
  </w:num>
  <w:num w:numId="13">
    <w:abstractNumId w:val="10"/>
  </w:num>
  <w:num w:numId="14">
    <w:abstractNumId w:val="19"/>
  </w:num>
  <w:num w:numId="15">
    <w:abstractNumId w:val="29"/>
  </w:num>
  <w:num w:numId="16">
    <w:abstractNumId w:val="6"/>
  </w:num>
  <w:num w:numId="17">
    <w:abstractNumId w:val="13"/>
  </w:num>
  <w:num w:numId="18">
    <w:abstractNumId w:val="23"/>
  </w:num>
  <w:num w:numId="19">
    <w:abstractNumId w:val="14"/>
  </w:num>
  <w:num w:numId="20">
    <w:abstractNumId w:val="26"/>
  </w:num>
  <w:num w:numId="21">
    <w:abstractNumId w:val="11"/>
  </w:num>
  <w:num w:numId="22">
    <w:abstractNumId w:val="16"/>
  </w:num>
  <w:num w:numId="23">
    <w:abstractNumId w:val="5"/>
  </w:num>
  <w:num w:numId="24">
    <w:abstractNumId w:val="27"/>
  </w:num>
  <w:num w:numId="25">
    <w:abstractNumId w:val="0"/>
  </w:num>
  <w:num w:numId="26">
    <w:abstractNumId w:val="1"/>
  </w:num>
  <w:num w:numId="27">
    <w:abstractNumId w:val="2"/>
  </w:num>
  <w:num w:numId="28">
    <w:abstractNumId w:val="3"/>
  </w:num>
  <w:num w:numId="29">
    <w:abstractNumId w:val="12"/>
  </w:num>
  <w:num w:numId="30">
    <w:abstractNumId w:val="7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4"/>
    <w:rsid w:val="00000769"/>
    <w:rsid w:val="00005681"/>
    <w:rsid w:val="0000571C"/>
    <w:rsid w:val="00006141"/>
    <w:rsid w:val="000111C8"/>
    <w:rsid w:val="000113C8"/>
    <w:rsid w:val="00012BA1"/>
    <w:rsid w:val="00013212"/>
    <w:rsid w:val="00013718"/>
    <w:rsid w:val="00016EBD"/>
    <w:rsid w:val="00017F89"/>
    <w:rsid w:val="000229B2"/>
    <w:rsid w:val="00024947"/>
    <w:rsid w:val="00025626"/>
    <w:rsid w:val="00025E88"/>
    <w:rsid w:val="00026371"/>
    <w:rsid w:val="00030B45"/>
    <w:rsid w:val="00031FF0"/>
    <w:rsid w:val="00032293"/>
    <w:rsid w:val="00033935"/>
    <w:rsid w:val="00034205"/>
    <w:rsid w:val="000350AC"/>
    <w:rsid w:val="00035D0C"/>
    <w:rsid w:val="00036BC8"/>
    <w:rsid w:val="00041C0E"/>
    <w:rsid w:val="000422D0"/>
    <w:rsid w:val="00042DEC"/>
    <w:rsid w:val="0004506D"/>
    <w:rsid w:val="00045E73"/>
    <w:rsid w:val="00045ECC"/>
    <w:rsid w:val="000465F8"/>
    <w:rsid w:val="00055198"/>
    <w:rsid w:val="0005746D"/>
    <w:rsid w:val="00060CD2"/>
    <w:rsid w:val="00064B06"/>
    <w:rsid w:val="00066459"/>
    <w:rsid w:val="00066E4E"/>
    <w:rsid w:val="00067074"/>
    <w:rsid w:val="000714B7"/>
    <w:rsid w:val="00073565"/>
    <w:rsid w:val="00073735"/>
    <w:rsid w:val="00075ACF"/>
    <w:rsid w:val="00075FFE"/>
    <w:rsid w:val="00076B63"/>
    <w:rsid w:val="00077DD4"/>
    <w:rsid w:val="00083EF4"/>
    <w:rsid w:val="00087470"/>
    <w:rsid w:val="00090178"/>
    <w:rsid w:val="00090282"/>
    <w:rsid w:val="00090D4D"/>
    <w:rsid w:val="00090F6A"/>
    <w:rsid w:val="0009120C"/>
    <w:rsid w:val="0009401C"/>
    <w:rsid w:val="000945DE"/>
    <w:rsid w:val="00095335"/>
    <w:rsid w:val="00096D78"/>
    <w:rsid w:val="000A1614"/>
    <w:rsid w:val="000A1A35"/>
    <w:rsid w:val="000A1B52"/>
    <w:rsid w:val="000A2531"/>
    <w:rsid w:val="000A3D9C"/>
    <w:rsid w:val="000A4285"/>
    <w:rsid w:val="000A49EC"/>
    <w:rsid w:val="000A4A82"/>
    <w:rsid w:val="000A4FFE"/>
    <w:rsid w:val="000A75C3"/>
    <w:rsid w:val="000B15C8"/>
    <w:rsid w:val="000B1E56"/>
    <w:rsid w:val="000B27F3"/>
    <w:rsid w:val="000B448B"/>
    <w:rsid w:val="000C099C"/>
    <w:rsid w:val="000C363D"/>
    <w:rsid w:val="000C4A03"/>
    <w:rsid w:val="000C6214"/>
    <w:rsid w:val="000C6EF6"/>
    <w:rsid w:val="000D1513"/>
    <w:rsid w:val="000D3BAD"/>
    <w:rsid w:val="000D4CCF"/>
    <w:rsid w:val="000D54C4"/>
    <w:rsid w:val="000D55EE"/>
    <w:rsid w:val="000D5ABC"/>
    <w:rsid w:val="000D7E47"/>
    <w:rsid w:val="000E14D7"/>
    <w:rsid w:val="000E2908"/>
    <w:rsid w:val="000E38CF"/>
    <w:rsid w:val="000E5DC2"/>
    <w:rsid w:val="000E6EDA"/>
    <w:rsid w:val="000E76CE"/>
    <w:rsid w:val="000E7BAA"/>
    <w:rsid w:val="000F58C8"/>
    <w:rsid w:val="000F628A"/>
    <w:rsid w:val="001002B2"/>
    <w:rsid w:val="00102B3D"/>
    <w:rsid w:val="00103DD6"/>
    <w:rsid w:val="00104689"/>
    <w:rsid w:val="0010493C"/>
    <w:rsid w:val="00110E01"/>
    <w:rsid w:val="00110F48"/>
    <w:rsid w:val="00111098"/>
    <w:rsid w:val="00111745"/>
    <w:rsid w:val="00111B10"/>
    <w:rsid w:val="00111CEC"/>
    <w:rsid w:val="00113A1F"/>
    <w:rsid w:val="0011603E"/>
    <w:rsid w:val="001173FF"/>
    <w:rsid w:val="001223FC"/>
    <w:rsid w:val="001251D5"/>
    <w:rsid w:val="0012725A"/>
    <w:rsid w:val="001278F0"/>
    <w:rsid w:val="00130041"/>
    <w:rsid w:val="001304D8"/>
    <w:rsid w:val="001308E3"/>
    <w:rsid w:val="0013094D"/>
    <w:rsid w:val="0013138A"/>
    <w:rsid w:val="001315B2"/>
    <w:rsid w:val="00133A38"/>
    <w:rsid w:val="00136583"/>
    <w:rsid w:val="00142942"/>
    <w:rsid w:val="00143E45"/>
    <w:rsid w:val="00143F94"/>
    <w:rsid w:val="00144F7E"/>
    <w:rsid w:val="00146741"/>
    <w:rsid w:val="00146B15"/>
    <w:rsid w:val="00150030"/>
    <w:rsid w:val="00150C54"/>
    <w:rsid w:val="001525FC"/>
    <w:rsid w:val="00152B4F"/>
    <w:rsid w:val="00152DF0"/>
    <w:rsid w:val="001573E8"/>
    <w:rsid w:val="0015780D"/>
    <w:rsid w:val="00160262"/>
    <w:rsid w:val="00161B04"/>
    <w:rsid w:val="00162110"/>
    <w:rsid w:val="0016255F"/>
    <w:rsid w:val="0016278E"/>
    <w:rsid w:val="0016675E"/>
    <w:rsid w:val="0017106F"/>
    <w:rsid w:val="00171185"/>
    <w:rsid w:val="00172B22"/>
    <w:rsid w:val="00172D52"/>
    <w:rsid w:val="00177A99"/>
    <w:rsid w:val="00177C66"/>
    <w:rsid w:val="00182F9F"/>
    <w:rsid w:val="00183B36"/>
    <w:rsid w:val="00184814"/>
    <w:rsid w:val="0019053D"/>
    <w:rsid w:val="00192D33"/>
    <w:rsid w:val="0019310B"/>
    <w:rsid w:val="00194787"/>
    <w:rsid w:val="0019481B"/>
    <w:rsid w:val="00194887"/>
    <w:rsid w:val="00195A86"/>
    <w:rsid w:val="001973FE"/>
    <w:rsid w:val="001A0513"/>
    <w:rsid w:val="001A0973"/>
    <w:rsid w:val="001A20DC"/>
    <w:rsid w:val="001A261F"/>
    <w:rsid w:val="001A6CC0"/>
    <w:rsid w:val="001B0290"/>
    <w:rsid w:val="001B0A74"/>
    <w:rsid w:val="001B0B24"/>
    <w:rsid w:val="001B1126"/>
    <w:rsid w:val="001B1363"/>
    <w:rsid w:val="001B2D1E"/>
    <w:rsid w:val="001B460A"/>
    <w:rsid w:val="001B615E"/>
    <w:rsid w:val="001B7D5E"/>
    <w:rsid w:val="001C09BA"/>
    <w:rsid w:val="001C0AE7"/>
    <w:rsid w:val="001C15CF"/>
    <w:rsid w:val="001C5CD1"/>
    <w:rsid w:val="001C5F04"/>
    <w:rsid w:val="001C608F"/>
    <w:rsid w:val="001C759F"/>
    <w:rsid w:val="001D00D9"/>
    <w:rsid w:val="001D337D"/>
    <w:rsid w:val="001D5068"/>
    <w:rsid w:val="001D73C9"/>
    <w:rsid w:val="001D7405"/>
    <w:rsid w:val="001E5555"/>
    <w:rsid w:val="001E7B5F"/>
    <w:rsid w:val="001E7F49"/>
    <w:rsid w:val="001F01BF"/>
    <w:rsid w:val="001F1121"/>
    <w:rsid w:val="001F1F51"/>
    <w:rsid w:val="001F1F88"/>
    <w:rsid w:val="001F21DC"/>
    <w:rsid w:val="001F79E6"/>
    <w:rsid w:val="002001E9"/>
    <w:rsid w:val="00201E14"/>
    <w:rsid w:val="00203294"/>
    <w:rsid w:val="00203B30"/>
    <w:rsid w:val="00206170"/>
    <w:rsid w:val="002069A2"/>
    <w:rsid w:val="002070DA"/>
    <w:rsid w:val="0020739B"/>
    <w:rsid w:val="00207ECC"/>
    <w:rsid w:val="00210232"/>
    <w:rsid w:val="00210EAA"/>
    <w:rsid w:val="002116D1"/>
    <w:rsid w:val="00212450"/>
    <w:rsid w:val="00213F62"/>
    <w:rsid w:val="00214B28"/>
    <w:rsid w:val="00217FD3"/>
    <w:rsid w:val="00220BAD"/>
    <w:rsid w:val="00220EC9"/>
    <w:rsid w:val="0022151F"/>
    <w:rsid w:val="00221B50"/>
    <w:rsid w:val="00222F28"/>
    <w:rsid w:val="00223405"/>
    <w:rsid w:val="00223CCB"/>
    <w:rsid w:val="00225F8C"/>
    <w:rsid w:val="00226F7D"/>
    <w:rsid w:val="00226F9E"/>
    <w:rsid w:val="00227CAB"/>
    <w:rsid w:val="002303E8"/>
    <w:rsid w:val="002313DA"/>
    <w:rsid w:val="00232C3B"/>
    <w:rsid w:val="00233C5F"/>
    <w:rsid w:val="00233E13"/>
    <w:rsid w:val="002349FD"/>
    <w:rsid w:val="00235D0F"/>
    <w:rsid w:val="00241EAA"/>
    <w:rsid w:val="0024225A"/>
    <w:rsid w:val="00244162"/>
    <w:rsid w:val="00244363"/>
    <w:rsid w:val="00244383"/>
    <w:rsid w:val="00244E8A"/>
    <w:rsid w:val="00246379"/>
    <w:rsid w:val="002472C8"/>
    <w:rsid w:val="002474B8"/>
    <w:rsid w:val="00247613"/>
    <w:rsid w:val="00250C5B"/>
    <w:rsid w:val="0025216B"/>
    <w:rsid w:val="0025283E"/>
    <w:rsid w:val="0025744C"/>
    <w:rsid w:val="00257AA7"/>
    <w:rsid w:val="00261CC4"/>
    <w:rsid w:val="0026339D"/>
    <w:rsid w:val="00265E56"/>
    <w:rsid w:val="00266588"/>
    <w:rsid w:val="00266B1B"/>
    <w:rsid w:val="0026768C"/>
    <w:rsid w:val="002704F7"/>
    <w:rsid w:val="00272658"/>
    <w:rsid w:val="00272CA3"/>
    <w:rsid w:val="00273934"/>
    <w:rsid w:val="00273950"/>
    <w:rsid w:val="00274B46"/>
    <w:rsid w:val="00274BBE"/>
    <w:rsid w:val="00274FC9"/>
    <w:rsid w:val="002754CB"/>
    <w:rsid w:val="00275931"/>
    <w:rsid w:val="00275C82"/>
    <w:rsid w:val="00276CAB"/>
    <w:rsid w:val="00277542"/>
    <w:rsid w:val="002777E3"/>
    <w:rsid w:val="0028266C"/>
    <w:rsid w:val="002834D2"/>
    <w:rsid w:val="0028569D"/>
    <w:rsid w:val="00286D4C"/>
    <w:rsid w:val="002911AF"/>
    <w:rsid w:val="00291359"/>
    <w:rsid w:val="00291E73"/>
    <w:rsid w:val="00292683"/>
    <w:rsid w:val="00292DBE"/>
    <w:rsid w:val="00292F4D"/>
    <w:rsid w:val="002953B7"/>
    <w:rsid w:val="00296737"/>
    <w:rsid w:val="002974EC"/>
    <w:rsid w:val="00297A52"/>
    <w:rsid w:val="002A1A85"/>
    <w:rsid w:val="002A24CB"/>
    <w:rsid w:val="002A2E52"/>
    <w:rsid w:val="002A5147"/>
    <w:rsid w:val="002A59A1"/>
    <w:rsid w:val="002A74C2"/>
    <w:rsid w:val="002B2D61"/>
    <w:rsid w:val="002B39AD"/>
    <w:rsid w:val="002B3A64"/>
    <w:rsid w:val="002B3DCB"/>
    <w:rsid w:val="002B52A6"/>
    <w:rsid w:val="002B5662"/>
    <w:rsid w:val="002B638C"/>
    <w:rsid w:val="002B7587"/>
    <w:rsid w:val="002C3DC6"/>
    <w:rsid w:val="002C51C9"/>
    <w:rsid w:val="002C5B59"/>
    <w:rsid w:val="002C67D4"/>
    <w:rsid w:val="002C6AFA"/>
    <w:rsid w:val="002C6B03"/>
    <w:rsid w:val="002D0BE6"/>
    <w:rsid w:val="002D1EE2"/>
    <w:rsid w:val="002D2378"/>
    <w:rsid w:val="002D3059"/>
    <w:rsid w:val="002D51FA"/>
    <w:rsid w:val="002E1BF6"/>
    <w:rsid w:val="002E387A"/>
    <w:rsid w:val="002E70AD"/>
    <w:rsid w:val="002F00DE"/>
    <w:rsid w:val="002F1DB4"/>
    <w:rsid w:val="002F2443"/>
    <w:rsid w:val="002F453B"/>
    <w:rsid w:val="002F6398"/>
    <w:rsid w:val="002F6905"/>
    <w:rsid w:val="003000BA"/>
    <w:rsid w:val="00301C27"/>
    <w:rsid w:val="00303252"/>
    <w:rsid w:val="0030396D"/>
    <w:rsid w:val="00304EEE"/>
    <w:rsid w:val="00307659"/>
    <w:rsid w:val="00307EA9"/>
    <w:rsid w:val="003116BA"/>
    <w:rsid w:val="00312C89"/>
    <w:rsid w:val="00313A79"/>
    <w:rsid w:val="00313EA9"/>
    <w:rsid w:val="003169CE"/>
    <w:rsid w:val="00320AE4"/>
    <w:rsid w:val="00321314"/>
    <w:rsid w:val="00321969"/>
    <w:rsid w:val="00322B93"/>
    <w:rsid w:val="0032501F"/>
    <w:rsid w:val="00326263"/>
    <w:rsid w:val="0033079C"/>
    <w:rsid w:val="003328F1"/>
    <w:rsid w:val="00332F01"/>
    <w:rsid w:val="003338CA"/>
    <w:rsid w:val="00335AAE"/>
    <w:rsid w:val="003425CA"/>
    <w:rsid w:val="00344778"/>
    <w:rsid w:val="003448FF"/>
    <w:rsid w:val="00345CBB"/>
    <w:rsid w:val="00346BFF"/>
    <w:rsid w:val="003502BE"/>
    <w:rsid w:val="0035356D"/>
    <w:rsid w:val="0035559F"/>
    <w:rsid w:val="00356F10"/>
    <w:rsid w:val="00360AB3"/>
    <w:rsid w:val="00360BDF"/>
    <w:rsid w:val="00366B9E"/>
    <w:rsid w:val="0036793E"/>
    <w:rsid w:val="00370C66"/>
    <w:rsid w:val="00371941"/>
    <w:rsid w:val="00371C1A"/>
    <w:rsid w:val="003726C4"/>
    <w:rsid w:val="00374529"/>
    <w:rsid w:val="0037692D"/>
    <w:rsid w:val="0037726F"/>
    <w:rsid w:val="003775D6"/>
    <w:rsid w:val="00377EC3"/>
    <w:rsid w:val="00377FB0"/>
    <w:rsid w:val="003808C2"/>
    <w:rsid w:val="00384D55"/>
    <w:rsid w:val="00386F65"/>
    <w:rsid w:val="003877B6"/>
    <w:rsid w:val="003A168C"/>
    <w:rsid w:val="003A43C6"/>
    <w:rsid w:val="003A5F3A"/>
    <w:rsid w:val="003A686E"/>
    <w:rsid w:val="003A7BCB"/>
    <w:rsid w:val="003B0FAD"/>
    <w:rsid w:val="003B1BA1"/>
    <w:rsid w:val="003B1CF7"/>
    <w:rsid w:val="003B2639"/>
    <w:rsid w:val="003B4D93"/>
    <w:rsid w:val="003B77F2"/>
    <w:rsid w:val="003C3B80"/>
    <w:rsid w:val="003C4A15"/>
    <w:rsid w:val="003C4D9C"/>
    <w:rsid w:val="003C54C8"/>
    <w:rsid w:val="003C5A20"/>
    <w:rsid w:val="003C5D36"/>
    <w:rsid w:val="003C6184"/>
    <w:rsid w:val="003C6670"/>
    <w:rsid w:val="003D09C8"/>
    <w:rsid w:val="003D157F"/>
    <w:rsid w:val="003D2AE7"/>
    <w:rsid w:val="003D32CA"/>
    <w:rsid w:val="003D338B"/>
    <w:rsid w:val="003D3D7E"/>
    <w:rsid w:val="003E0594"/>
    <w:rsid w:val="003E1230"/>
    <w:rsid w:val="003E41D7"/>
    <w:rsid w:val="003E5553"/>
    <w:rsid w:val="003F009D"/>
    <w:rsid w:val="003F19EF"/>
    <w:rsid w:val="003F3FB8"/>
    <w:rsid w:val="003F5A98"/>
    <w:rsid w:val="003F5E8E"/>
    <w:rsid w:val="00400C17"/>
    <w:rsid w:val="00401016"/>
    <w:rsid w:val="00401F8A"/>
    <w:rsid w:val="00402431"/>
    <w:rsid w:val="00403392"/>
    <w:rsid w:val="00410516"/>
    <w:rsid w:val="00411E8F"/>
    <w:rsid w:val="0041221F"/>
    <w:rsid w:val="00412C2E"/>
    <w:rsid w:val="00415C8E"/>
    <w:rsid w:val="00415D8B"/>
    <w:rsid w:val="00420BF8"/>
    <w:rsid w:val="00421E2E"/>
    <w:rsid w:val="00423DC2"/>
    <w:rsid w:val="0042534D"/>
    <w:rsid w:val="00425BF4"/>
    <w:rsid w:val="004274CC"/>
    <w:rsid w:val="004300C9"/>
    <w:rsid w:val="00430391"/>
    <w:rsid w:val="00430653"/>
    <w:rsid w:val="0043107B"/>
    <w:rsid w:val="00432F68"/>
    <w:rsid w:val="00433E58"/>
    <w:rsid w:val="0043530F"/>
    <w:rsid w:val="004363A8"/>
    <w:rsid w:val="004364BC"/>
    <w:rsid w:val="00437B6C"/>
    <w:rsid w:val="00441C4C"/>
    <w:rsid w:val="004452D8"/>
    <w:rsid w:val="00445A13"/>
    <w:rsid w:val="0044741E"/>
    <w:rsid w:val="0045124A"/>
    <w:rsid w:val="00451406"/>
    <w:rsid w:val="00453096"/>
    <w:rsid w:val="0045413B"/>
    <w:rsid w:val="00455966"/>
    <w:rsid w:val="0045780E"/>
    <w:rsid w:val="004614CA"/>
    <w:rsid w:val="0046230E"/>
    <w:rsid w:val="004631CE"/>
    <w:rsid w:val="00464AF9"/>
    <w:rsid w:val="0046510C"/>
    <w:rsid w:val="00466163"/>
    <w:rsid w:val="00470A6B"/>
    <w:rsid w:val="00477D22"/>
    <w:rsid w:val="004816AF"/>
    <w:rsid w:val="00481840"/>
    <w:rsid w:val="00482277"/>
    <w:rsid w:val="00484263"/>
    <w:rsid w:val="0048606F"/>
    <w:rsid w:val="00486B1A"/>
    <w:rsid w:val="004902AC"/>
    <w:rsid w:val="004A0ECF"/>
    <w:rsid w:val="004A1380"/>
    <w:rsid w:val="004A2A92"/>
    <w:rsid w:val="004A31D9"/>
    <w:rsid w:val="004A3BEE"/>
    <w:rsid w:val="004A5339"/>
    <w:rsid w:val="004A5F59"/>
    <w:rsid w:val="004A6E9A"/>
    <w:rsid w:val="004A7A6F"/>
    <w:rsid w:val="004A7EC7"/>
    <w:rsid w:val="004B2822"/>
    <w:rsid w:val="004B39F7"/>
    <w:rsid w:val="004C02CD"/>
    <w:rsid w:val="004C04E5"/>
    <w:rsid w:val="004C12D7"/>
    <w:rsid w:val="004C1C87"/>
    <w:rsid w:val="004C20F1"/>
    <w:rsid w:val="004C6863"/>
    <w:rsid w:val="004C6F31"/>
    <w:rsid w:val="004C7341"/>
    <w:rsid w:val="004C7767"/>
    <w:rsid w:val="004D194F"/>
    <w:rsid w:val="004D1C1F"/>
    <w:rsid w:val="004D249A"/>
    <w:rsid w:val="004D3A4B"/>
    <w:rsid w:val="004D3ADF"/>
    <w:rsid w:val="004D44D3"/>
    <w:rsid w:val="004D7EC0"/>
    <w:rsid w:val="004E1644"/>
    <w:rsid w:val="004E2874"/>
    <w:rsid w:val="004E6135"/>
    <w:rsid w:val="004E63B1"/>
    <w:rsid w:val="004E6EE7"/>
    <w:rsid w:val="004F1A01"/>
    <w:rsid w:val="004F4C0F"/>
    <w:rsid w:val="004F4DC9"/>
    <w:rsid w:val="004F7663"/>
    <w:rsid w:val="00500DA2"/>
    <w:rsid w:val="00502596"/>
    <w:rsid w:val="0050372D"/>
    <w:rsid w:val="005038C2"/>
    <w:rsid w:val="0050683E"/>
    <w:rsid w:val="00507251"/>
    <w:rsid w:val="0050725B"/>
    <w:rsid w:val="00510ACE"/>
    <w:rsid w:val="005140A3"/>
    <w:rsid w:val="005154A4"/>
    <w:rsid w:val="00517344"/>
    <w:rsid w:val="00520968"/>
    <w:rsid w:val="00522816"/>
    <w:rsid w:val="00524272"/>
    <w:rsid w:val="00525145"/>
    <w:rsid w:val="00525A3C"/>
    <w:rsid w:val="005311E2"/>
    <w:rsid w:val="00533669"/>
    <w:rsid w:val="005350B1"/>
    <w:rsid w:val="00536A4D"/>
    <w:rsid w:val="00536E00"/>
    <w:rsid w:val="0054024D"/>
    <w:rsid w:val="0054038F"/>
    <w:rsid w:val="00540392"/>
    <w:rsid w:val="0054079D"/>
    <w:rsid w:val="005426B9"/>
    <w:rsid w:val="00543CCE"/>
    <w:rsid w:val="00543FDD"/>
    <w:rsid w:val="00544611"/>
    <w:rsid w:val="00544C8F"/>
    <w:rsid w:val="00550F02"/>
    <w:rsid w:val="0055226A"/>
    <w:rsid w:val="00555BDE"/>
    <w:rsid w:val="00556379"/>
    <w:rsid w:val="0055692C"/>
    <w:rsid w:val="00556C39"/>
    <w:rsid w:val="00557975"/>
    <w:rsid w:val="00560A21"/>
    <w:rsid w:val="00562278"/>
    <w:rsid w:val="00562941"/>
    <w:rsid w:val="005640CE"/>
    <w:rsid w:val="00564345"/>
    <w:rsid w:val="00565F73"/>
    <w:rsid w:val="00566C2E"/>
    <w:rsid w:val="00570087"/>
    <w:rsid w:val="00571F60"/>
    <w:rsid w:val="00573E32"/>
    <w:rsid w:val="005743AA"/>
    <w:rsid w:val="0057469D"/>
    <w:rsid w:val="005764F9"/>
    <w:rsid w:val="00577576"/>
    <w:rsid w:val="00577F36"/>
    <w:rsid w:val="005831E8"/>
    <w:rsid w:val="00583A48"/>
    <w:rsid w:val="0058410D"/>
    <w:rsid w:val="00586456"/>
    <w:rsid w:val="0058783C"/>
    <w:rsid w:val="005913A6"/>
    <w:rsid w:val="00592D9F"/>
    <w:rsid w:val="00593977"/>
    <w:rsid w:val="00595875"/>
    <w:rsid w:val="005A000B"/>
    <w:rsid w:val="005A269D"/>
    <w:rsid w:val="005A2E96"/>
    <w:rsid w:val="005A3245"/>
    <w:rsid w:val="005A49CD"/>
    <w:rsid w:val="005B03E8"/>
    <w:rsid w:val="005B0704"/>
    <w:rsid w:val="005B0A4D"/>
    <w:rsid w:val="005B0EC1"/>
    <w:rsid w:val="005B11B6"/>
    <w:rsid w:val="005B1B43"/>
    <w:rsid w:val="005B361E"/>
    <w:rsid w:val="005B3771"/>
    <w:rsid w:val="005B3995"/>
    <w:rsid w:val="005B49CE"/>
    <w:rsid w:val="005B6447"/>
    <w:rsid w:val="005C0436"/>
    <w:rsid w:val="005C2114"/>
    <w:rsid w:val="005C2E25"/>
    <w:rsid w:val="005C3BA2"/>
    <w:rsid w:val="005C4A1A"/>
    <w:rsid w:val="005C5804"/>
    <w:rsid w:val="005C6485"/>
    <w:rsid w:val="005C6C24"/>
    <w:rsid w:val="005C6F27"/>
    <w:rsid w:val="005C7373"/>
    <w:rsid w:val="005D3FE5"/>
    <w:rsid w:val="005D4154"/>
    <w:rsid w:val="005D6128"/>
    <w:rsid w:val="005D78CF"/>
    <w:rsid w:val="005E1402"/>
    <w:rsid w:val="005E1ACD"/>
    <w:rsid w:val="005E2E80"/>
    <w:rsid w:val="005E321C"/>
    <w:rsid w:val="005E329C"/>
    <w:rsid w:val="005E3B13"/>
    <w:rsid w:val="005E3EC1"/>
    <w:rsid w:val="005F3728"/>
    <w:rsid w:val="005F3934"/>
    <w:rsid w:val="005F3D19"/>
    <w:rsid w:val="005F412F"/>
    <w:rsid w:val="005F4A58"/>
    <w:rsid w:val="005F4C38"/>
    <w:rsid w:val="005F55D3"/>
    <w:rsid w:val="005F6B39"/>
    <w:rsid w:val="005F7045"/>
    <w:rsid w:val="005F7C6A"/>
    <w:rsid w:val="00602B37"/>
    <w:rsid w:val="00602C3B"/>
    <w:rsid w:val="00605A9E"/>
    <w:rsid w:val="006061E2"/>
    <w:rsid w:val="0061333A"/>
    <w:rsid w:val="0061375F"/>
    <w:rsid w:val="00614645"/>
    <w:rsid w:val="00616BD4"/>
    <w:rsid w:val="0062076A"/>
    <w:rsid w:val="00622494"/>
    <w:rsid w:val="00622686"/>
    <w:rsid w:val="00623C0D"/>
    <w:rsid w:val="006244B7"/>
    <w:rsid w:val="00624F1D"/>
    <w:rsid w:val="0062631B"/>
    <w:rsid w:val="00627BE7"/>
    <w:rsid w:val="00632A21"/>
    <w:rsid w:val="00634CA7"/>
    <w:rsid w:val="0063532C"/>
    <w:rsid w:val="00642F13"/>
    <w:rsid w:val="0064373F"/>
    <w:rsid w:val="00646A82"/>
    <w:rsid w:val="006505BF"/>
    <w:rsid w:val="00650B58"/>
    <w:rsid w:val="00653B05"/>
    <w:rsid w:val="00653FFA"/>
    <w:rsid w:val="00656672"/>
    <w:rsid w:val="0065720A"/>
    <w:rsid w:val="00661CCB"/>
    <w:rsid w:val="00663AE2"/>
    <w:rsid w:val="00663BD7"/>
    <w:rsid w:val="00665583"/>
    <w:rsid w:val="00665D5E"/>
    <w:rsid w:val="0066601F"/>
    <w:rsid w:val="006670E1"/>
    <w:rsid w:val="00671A59"/>
    <w:rsid w:val="0067216A"/>
    <w:rsid w:val="00672563"/>
    <w:rsid w:val="00672705"/>
    <w:rsid w:val="00674654"/>
    <w:rsid w:val="00674B02"/>
    <w:rsid w:val="0067567C"/>
    <w:rsid w:val="006764BD"/>
    <w:rsid w:val="0068070D"/>
    <w:rsid w:val="00680A57"/>
    <w:rsid w:val="00680EE1"/>
    <w:rsid w:val="006818C0"/>
    <w:rsid w:val="006819FB"/>
    <w:rsid w:val="006822B0"/>
    <w:rsid w:val="00683CEC"/>
    <w:rsid w:val="00685AAB"/>
    <w:rsid w:val="0068642B"/>
    <w:rsid w:val="006864AF"/>
    <w:rsid w:val="00690729"/>
    <w:rsid w:val="00690AFA"/>
    <w:rsid w:val="00693271"/>
    <w:rsid w:val="006941A0"/>
    <w:rsid w:val="006944BA"/>
    <w:rsid w:val="00697EE0"/>
    <w:rsid w:val="006A0829"/>
    <w:rsid w:val="006A1B46"/>
    <w:rsid w:val="006A21D7"/>
    <w:rsid w:val="006A28C8"/>
    <w:rsid w:val="006A4B71"/>
    <w:rsid w:val="006A4C89"/>
    <w:rsid w:val="006A57D5"/>
    <w:rsid w:val="006A6BD5"/>
    <w:rsid w:val="006A6E9D"/>
    <w:rsid w:val="006A7DC6"/>
    <w:rsid w:val="006B2775"/>
    <w:rsid w:val="006B3384"/>
    <w:rsid w:val="006B53D9"/>
    <w:rsid w:val="006B6AF6"/>
    <w:rsid w:val="006B7870"/>
    <w:rsid w:val="006C2FA4"/>
    <w:rsid w:val="006C7577"/>
    <w:rsid w:val="006C7BE7"/>
    <w:rsid w:val="006D08A7"/>
    <w:rsid w:val="006D09F2"/>
    <w:rsid w:val="006D4BB3"/>
    <w:rsid w:val="006D5739"/>
    <w:rsid w:val="006E1800"/>
    <w:rsid w:val="006E3590"/>
    <w:rsid w:val="006E3C53"/>
    <w:rsid w:val="006E520E"/>
    <w:rsid w:val="006E7C5F"/>
    <w:rsid w:val="006E7EAA"/>
    <w:rsid w:val="006F1093"/>
    <w:rsid w:val="006F18E6"/>
    <w:rsid w:val="006F391B"/>
    <w:rsid w:val="006F5B4A"/>
    <w:rsid w:val="006F6BB2"/>
    <w:rsid w:val="00701E70"/>
    <w:rsid w:val="0070212A"/>
    <w:rsid w:val="007024E1"/>
    <w:rsid w:val="007062A1"/>
    <w:rsid w:val="00706E59"/>
    <w:rsid w:val="00707353"/>
    <w:rsid w:val="00707820"/>
    <w:rsid w:val="007107DD"/>
    <w:rsid w:val="00712154"/>
    <w:rsid w:val="00712601"/>
    <w:rsid w:val="00712F3E"/>
    <w:rsid w:val="00713023"/>
    <w:rsid w:val="0071326D"/>
    <w:rsid w:val="0071573B"/>
    <w:rsid w:val="0071589C"/>
    <w:rsid w:val="00716E0A"/>
    <w:rsid w:val="00726A55"/>
    <w:rsid w:val="00727B3A"/>
    <w:rsid w:val="00731893"/>
    <w:rsid w:val="007329F7"/>
    <w:rsid w:val="00733082"/>
    <w:rsid w:val="00733CB4"/>
    <w:rsid w:val="007358F3"/>
    <w:rsid w:val="0073603F"/>
    <w:rsid w:val="00737F66"/>
    <w:rsid w:val="0074154E"/>
    <w:rsid w:val="0074199E"/>
    <w:rsid w:val="00742464"/>
    <w:rsid w:val="00744362"/>
    <w:rsid w:val="0075148E"/>
    <w:rsid w:val="00752714"/>
    <w:rsid w:val="00752EC8"/>
    <w:rsid w:val="00754802"/>
    <w:rsid w:val="00754C05"/>
    <w:rsid w:val="00756D0B"/>
    <w:rsid w:val="0076222E"/>
    <w:rsid w:val="0076506F"/>
    <w:rsid w:val="007655F6"/>
    <w:rsid w:val="00765EF7"/>
    <w:rsid w:val="007668EA"/>
    <w:rsid w:val="0076697D"/>
    <w:rsid w:val="007671BE"/>
    <w:rsid w:val="00767704"/>
    <w:rsid w:val="0076796C"/>
    <w:rsid w:val="0077382E"/>
    <w:rsid w:val="0077487D"/>
    <w:rsid w:val="00774D74"/>
    <w:rsid w:val="007752BE"/>
    <w:rsid w:val="007765AA"/>
    <w:rsid w:val="00780289"/>
    <w:rsid w:val="007815C8"/>
    <w:rsid w:val="00781996"/>
    <w:rsid w:val="007828AD"/>
    <w:rsid w:val="00784DE8"/>
    <w:rsid w:val="00784EE6"/>
    <w:rsid w:val="007859CD"/>
    <w:rsid w:val="00785CFF"/>
    <w:rsid w:val="00787B73"/>
    <w:rsid w:val="00787EA5"/>
    <w:rsid w:val="00790692"/>
    <w:rsid w:val="00790B8C"/>
    <w:rsid w:val="00792A00"/>
    <w:rsid w:val="007937A2"/>
    <w:rsid w:val="00793B22"/>
    <w:rsid w:val="007A2F04"/>
    <w:rsid w:val="007A34E4"/>
    <w:rsid w:val="007A618D"/>
    <w:rsid w:val="007A6AAE"/>
    <w:rsid w:val="007A6E48"/>
    <w:rsid w:val="007A7FEF"/>
    <w:rsid w:val="007B2954"/>
    <w:rsid w:val="007B3B75"/>
    <w:rsid w:val="007B597C"/>
    <w:rsid w:val="007B7344"/>
    <w:rsid w:val="007B7957"/>
    <w:rsid w:val="007C0383"/>
    <w:rsid w:val="007C0494"/>
    <w:rsid w:val="007C1017"/>
    <w:rsid w:val="007C2D2F"/>
    <w:rsid w:val="007C34B5"/>
    <w:rsid w:val="007C4BDE"/>
    <w:rsid w:val="007C69D9"/>
    <w:rsid w:val="007D0054"/>
    <w:rsid w:val="007D152D"/>
    <w:rsid w:val="007D7567"/>
    <w:rsid w:val="007E09FD"/>
    <w:rsid w:val="007E11F2"/>
    <w:rsid w:val="007E19A5"/>
    <w:rsid w:val="007E2D86"/>
    <w:rsid w:val="007E40F4"/>
    <w:rsid w:val="007E600F"/>
    <w:rsid w:val="007E6BC0"/>
    <w:rsid w:val="007E7369"/>
    <w:rsid w:val="007E7B9F"/>
    <w:rsid w:val="007E7EC3"/>
    <w:rsid w:val="007F0EDF"/>
    <w:rsid w:val="007F207F"/>
    <w:rsid w:val="007F4BA2"/>
    <w:rsid w:val="007F6FFE"/>
    <w:rsid w:val="007F75FE"/>
    <w:rsid w:val="00801506"/>
    <w:rsid w:val="008023F3"/>
    <w:rsid w:val="008026F7"/>
    <w:rsid w:val="00802C12"/>
    <w:rsid w:val="00803CF8"/>
    <w:rsid w:val="00805371"/>
    <w:rsid w:val="00807608"/>
    <w:rsid w:val="00807AFE"/>
    <w:rsid w:val="00811266"/>
    <w:rsid w:val="00812442"/>
    <w:rsid w:val="00814F5B"/>
    <w:rsid w:val="00816045"/>
    <w:rsid w:val="00816E58"/>
    <w:rsid w:val="00821279"/>
    <w:rsid w:val="00821FC7"/>
    <w:rsid w:val="0082214B"/>
    <w:rsid w:val="00822E23"/>
    <w:rsid w:val="008231DA"/>
    <w:rsid w:val="00825C88"/>
    <w:rsid w:val="008278CC"/>
    <w:rsid w:val="00827928"/>
    <w:rsid w:val="00830779"/>
    <w:rsid w:val="00831816"/>
    <w:rsid w:val="00832F42"/>
    <w:rsid w:val="00836057"/>
    <w:rsid w:val="0083764A"/>
    <w:rsid w:val="00845641"/>
    <w:rsid w:val="00845E7A"/>
    <w:rsid w:val="008478C2"/>
    <w:rsid w:val="00847A3B"/>
    <w:rsid w:val="00847D9B"/>
    <w:rsid w:val="00850618"/>
    <w:rsid w:val="0085149D"/>
    <w:rsid w:val="008539B9"/>
    <w:rsid w:val="00853C03"/>
    <w:rsid w:val="008568D5"/>
    <w:rsid w:val="00857603"/>
    <w:rsid w:val="0085779C"/>
    <w:rsid w:val="00864953"/>
    <w:rsid w:val="008655F2"/>
    <w:rsid w:val="008669FF"/>
    <w:rsid w:val="00866C32"/>
    <w:rsid w:val="00867C70"/>
    <w:rsid w:val="00874338"/>
    <w:rsid w:val="00874C60"/>
    <w:rsid w:val="0087543F"/>
    <w:rsid w:val="00876089"/>
    <w:rsid w:val="00876881"/>
    <w:rsid w:val="00876C8A"/>
    <w:rsid w:val="00877B93"/>
    <w:rsid w:val="0088096C"/>
    <w:rsid w:val="0088128E"/>
    <w:rsid w:val="008812CB"/>
    <w:rsid w:val="00881921"/>
    <w:rsid w:val="00882830"/>
    <w:rsid w:val="00883738"/>
    <w:rsid w:val="00885FF9"/>
    <w:rsid w:val="0088711B"/>
    <w:rsid w:val="008871E5"/>
    <w:rsid w:val="008938DF"/>
    <w:rsid w:val="00894831"/>
    <w:rsid w:val="00895F5C"/>
    <w:rsid w:val="008A0556"/>
    <w:rsid w:val="008A0E1D"/>
    <w:rsid w:val="008A2713"/>
    <w:rsid w:val="008A2D25"/>
    <w:rsid w:val="008A2DB9"/>
    <w:rsid w:val="008A3965"/>
    <w:rsid w:val="008A5DE8"/>
    <w:rsid w:val="008A67E6"/>
    <w:rsid w:val="008A74D8"/>
    <w:rsid w:val="008B34F0"/>
    <w:rsid w:val="008B3AD3"/>
    <w:rsid w:val="008B4038"/>
    <w:rsid w:val="008B484B"/>
    <w:rsid w:val="008B4D3F"/>
    <w:rsid w:val="008B5990"/>
    <w:rsid w:val="008C0B43"/>
    <w:rsid w:val="008C2641"/>
    <w:rsid w:val="008C2A73"/>
    <w:rsid w:val="008C38A1"/>
    <w:rsid w:val="008C581F"/>
    <w:rsid w:val="008C5BF2"/>
    <w:rsid w:val="008C6E33"/>
    <w:rsid w:val="008C7BC8"/>
    <w:rsid w:val="008D4A71"/>
    <w:rsid w:val="008D55A0"/>
    <w:rsid w:val="008D67EE"/>
    <w:rsid w:val="008D7429"/>
    <w:rsid w:val="008E3792"/>
    <w:rsid w:val="008E55DF"/>
    <w:rsid w:val="008E5EA0"/>
    <w:rsid w:val="008E7377"/>
    <w:rsid w:val="008E7DB7"/>
    <w:rsid w:val="008E7E55"/>
    <w:rsid w:val="008F29CD"/>
    <w:rsid w:val="008F2E0D"/>
    <w:rsid w:val="008F3CA3"/>
    <w:rsid w:val="008F46EE"/>
    <w:rsid w:val="008F479A"/>
    <w:rsid w:val="008F54F5"/>
    <w:rsid w:val="008F571B"/>
    <w:rsid w:val="008F741E"/>
    <w:rsid w:val="008F7BB1"/>
    <w:rsid w:val="00900DE7"/>
    <w:rsid w:val="00903837"/>
    <w:rsid w:val="009054F6"/>
    <w:rsid w:val="0090577A"/>
    <w:rsid w:val="00905C97"/>
    <w:rsid w:val="009060C7"/>
    <w:rsid w:val="00906D9A"/>
    <w:rsid w:val="00907698"/>
    <w:rsid w:val="00912B71"/>
    <w:rsid w:val="009144CE"/>
    <w:rsid w:val="00915432"/>
    <w:rsid w:val="00915AB5"/>
    <w:rsid w:val="00916D0D"/>
    <w:rsid w:val="00917498"/>
    <w:rsid w:val="009211FE"/>
    <w:rsid w:val="009238B0"/>
    <w:rsid w:val="00925404"/>
    <w:rsid w:val="00925BB7"/>
    <w:rsid w:val="00931ADC"/>
    <w:rsid w:val="00931FD1"/>
    <w:rsid w:val="0093306E"/>
    <w:rsid w:val="00936934"/>
    <w:rsid w:val="00937BB9"/>
    <w:rsid w:val="00937F55"/>
    <w:rsid w:val="009433E2"/>
    <w:rsid w:val="00944659"/>
    <w:rsid w:val="00944E3B"/>
    <w:rsid w:val="00944F4B"/>
    <w:rsid w:val="009459FC"/>
    <w:rsid w:val="009521F6"/>
    <w:rsid w:val="00954663"/>
    <w:rsid w:val="009572B0"/>
    <w:rsid w:val="00957A9C"/>
    <w:rsid w:val="009621ED"/>
    <w:rsid w:val="00962C01"/>
    <w:rsid w:val="00963B00"/>
    <w:rsid w:val="00966856"/>
    <w:rsid w:val="009677BA"/>
    <w:rsid w:val="00972C28"/>
    <w:rsid w:val="00972DA7"/>
    <w:rsid w:val="0097489A"/>
    <w:rsid w:val="009755D0"/>
    <w:rsid w:val="009775D3"/>
    <w:rsid w:val="0097783B"/>
    <w:rsid w:val="00977A02"/>
    <w:rsid w:val="00980F44"/>
    <w:rsid w:val="00984AC2"/>
    <w:rsid w:val="00984E0D"/>
    <w:rsid w:val="00985B74"/>
    <w:rsid w:val="00986951"/>
    <w:rsid w:val="00986DA9"/>
    <w:rsid w:val="00993633"/>
    <w:rsid w:val="00993953"/>
    <w:rsid w:val="00995691"/>
    <w:rsid w:val="0099609D"/>
    <w:rsid w:val="0099638A"/>
    <w:rsid w:val="0099734D"/>
    <w:rsid w:val="00997CBC"/>
    <w:rsid w:val="00997E0A"/>
    <w:rsid w:val="009A13BD"/>
    <w:rsid w:val="009A1666"/>
    <w:rsid w:val="009A2212"/>
    <w:rsid w:val="009A2A34"/>
    <w:rsid w:val="009A2BA0"/>
    <w:rsid w:val="009A4560"/>
    <w:rsid w:val="009A62DE"/>
    <w:rsid w:val="009B044C"/>
    <w:rsid w:val="009B0A49"/>
    <w:rsid w:val="009B0F19"/>
    <w:rsid w:val="009B4BC1"/>
    <w:rsid w:val="009B566A"/>
    <w:rsid w:val="009B6A33"/>
    <w:rsid w:val="009B7834"/>
    <w:rsid w:val="009C03B1"/>
    <w:rsid w:val="009C12E0"/>
    <w:rsid w:val="009C23F3"/>
    <w:rsid w:val="009C26D4"/>
    <w:rsid w:val="009C2887"/>
    <w:rsid w:val="009C3F77"/>
    <w:rsid w:val="009C44B1"/>
    <w:rsid w:val="009C49D1"/>
    <w:rsid w:val="009C6207"/>
    <w:rsid w:val="009C68D0"/>
    <w:rsid w:val="009C77B3"/>
    <w:rsid w:val="009C7A68"/>
    <w:rsid w:val="009D2811"/>
    <w:rsid w:val="009D7681"/>
    <w:rsid w:val="009E0A30"/>
    <w:rsid w:val="009E17FF"/>
    <w:rsid w:val="009E2BC1"/>
    <w:rsid w:val="009E39F6"/>
    <w:rsid w:val="009E4409"/>
    <w:rsid w:val="009E58F3"/>
    <w:rsid w:val="009E7D41"/>
    <w:rsid w:val="009F25B0"/>
    <w:rsid w:val="009F5288"/>
    <w:rsid w:val="009F545F"/>
    <w:rsid w:val="00A02290"/>
    <w:rsid w:val="00A054C8"/>
    <w:rsid w:val="00A07B11"/>
    <w:rsid w:val="00A07B7C"/>
    <w:rsid w:val="00A10064"/>
    <w:rsid w:val="00A10DFC"/>
    <w:rsid w:val="00A125EC"/>
    <w:rsid w:val="00A12931"/>
    <w:rsid w:val="00A147EC"/>
    <w:rsid w:val="00A16CF9"/>
    <w:rsid w:val="00A17815"/>
    <w:rsid w:val="00A217AF"/>
    <w:rsid w:val="00A219A1"/>
    <w:rsid w:val="00A23159"/>
    <w:rsid w:val="00A246CA"/>
    <w:rsid w:val="00A24F55"/>
    <w:rsid w:val="00A25234"/>
    <w:rsid w:val="00A260FC"/>
    <w:rsid w:val="00A2764B"/>
    <w:rsid w:val="00A30910"/>
    <w:rsid w:val="00A3185F"/>
    <w:rsid w:val="00A31FF1"/>
    <w:rsid w:val="00A348E3"/>
    <w:rsid w:val="00A34B66"/>
    <w:rsid w:val="00A34FEB"/>
    <w:rsid w:val="00A4009B"/>
    <w:rsid w:val="00A40387"/>
    <w:rsid w:val="00A41877"/>
    <w:rsid w:val="00A42155"/>
    <w:rsid w:val="00A429C6"/>
    <w:rsid w:val="00A43EC4"/>
    <w:rsid w:val="00A46406"/>
    <w:rsid w:val="00A46789"/>
    <w:rsid w:val="00A46D55"/>
    <w:rsid w:val="00A501B1"/>
    <w:rsid w:val="00A50F05"/>
    <w:rsid w:val="00A51256"/>
    <w:rsid w:val="00A55EE6"/>
    <w:rsid w:val="00A5745C"/>
    <w:rsid w:val="00A622B4"/>
    <w:rsid w:val="00A63035"/>
    <w:rsid w:val="00A63403"/>
    <w:rsid w:val="00A63DE8"/>
    <w:rsid w:val="00A64EB3"/>
    <w:rsid w:val="00A65FF0"/>
    <w:rsid w:val="00A66E05"/>
    <w:rsid w:val="00A706C8"/>
    <w:rsid w:val="00A71E5B"/>
    <w:rsid w:val="00A7227F"/>
    <w:rsid w:val="00A72419"/>
    <w:rsid w:val="00A72456"/>
    <w:rsid w:val="00A7391F"/>
    <w:rsid w:val="00A75A21"/>
    <w:rsid w:val="00A7619C"/>
    <w:rsid w:val="00A772CF"/>
    <w:rsid w:val="00A8026A"/>
    <w:rsid w:val="00A804B5"/>
    <w:rsid w:val="00A81A0E"/>
    <w:rsid w:val="00A827DA"/>
    <w:rsid w:val="00A83AEB"/>
    <w:rsid w:val="00A86270"/>
    <w:rsid w:val="00A86569"/>
    <w:rsid w:val="00A938A4"/>
    <w:rsid w:val="00A93908"/>
    <w:rsid w:val="00A95E67"/>
    <w:rsid w:val="00AA50BC"/>
    <w:rsid w:val="00AA66DB"/>
    <w:rsid w:val="00AA7227"/>
    <w:rsid w:val="00AA728C"/>
    <w:rsid w:val="00AA7CA1"/>
    <w:rsid w:val="00AB36BD"/>
    <w:rsid w:val="00AB3A73"/>
    <w:rsid w:val="00AB52FA"/>
    <w:rsid w:val="00AB555B"/>
    <w:rsid w:val="00AC0C89"/>
    <w:rsid w:val="00AC3BE0"/>
    <w:rsid w:val="00AC512F"/>
    <w:rsid w:val="00AC52EE"/>
    <w:rsid w:val="00AC6C0F"/>
    <w:rsid w:val="00AC6E8C"/>
    <w:rsid w:val="00AC7F37"/>
    <w:rsid w:val="00AD34D7"/>
    <w:rsid w:val="00AD3EFA"/>
    <w:rsid w:val="00AD3FE6"/>
    <w:rsid w:val="00AD43F0"/>
    <w:rsid w:val="00AD5494"/>
    <w:rsid w:val="00AD65DF"/>
    <w:rsid w:val="00AE5DB1"/>
    <w:rsid w:val="00AF4B87"/>
    <w:rsid w:val="00AF4D35"/>
    <w:rsid w:val="00AF56F0"/>
    <w:rsid w:val="00AF5A13"/>
    <w:rsid w:val="00AF5ACE"/>
    <w:rsid w:val="00AF5FE7"/>
    <w:rsid w:val="00B00050"/>
    <w:rsid w:val="00B00AA1"/>
    <w:rsid w:val="00B00DFE"/>
    <w:rsid w:val="00B02A6F"/>
    <w:rsid w:val="00B03494"/>
    <w:rsid w:val="00B041B9"/>
    <w:rsid w:val="00B04C5F"/>
    <w:rsid w:val="00B073F0"/>
    <w:rsid w:val="00B1363B"/>
    <w:rsid w:val="00B142C4"/>
    <w:rsid w:val="00B14D57"/>
    <w:rsid w:val="00B158FA"/>
    <w:rsid w:val="00B15C9C"/>
    <w:rsid w:val="00B15DA7"/>
    <w:rsid w:val="00B1679E"/>
    <w:rsid w:val="00B175F2"/>
    <w:rsid w:val="00B17A53"/>
    <w:rsid w:val="00B17E33"/>
    <w:rsid w:val="00B20082"/>
    <w:rsid w:val="00B20B3F"/>
    <w:rsid w:val="00B2247A"/>
    <w:rsid w:val="00B22C0B"/>
    <w:rsid w:val="00B23466"/>
    <w:rsid w:val="00B344E1"/>
    <w:rsid w:val="00B3550C"/>
    <w:rsid w:val="00B36199"/>
    <w:rsid w:val="00B3769B"/>
    <w:rsid w:val="00B41E2C"/>
    <w:rsid w:val="00B42EC1"/>
    <w:rsid w:val="00B43FD2"/>
    <w:rsid w:val="00B45184"/>
    <w:rsid w:val="00B458A8"/>
    <w:rsid w:val="00B46A55"/>
    <w:rsid w:val="00B46ADE"/>
    <w:rsid w:val="00B46EAE"/>
    <w:rsid w:val="00B4748B"/>
    <w:rsid w:val="00B478C8"/>
    <w:rsid w:val="00B47A66"/>
    <w:rsid w:val="00B54FD0"/>
    <w:rsid w:val="00B55F92"/>
    <w:rsid w:val="00B6231A"/>
    <w:rsid w:val="00B628CC"/>
    <w:rsid w:val="00B63829"/>
    <w:rsid w:val="00B65501"/>
    <w:rsid w:val="00B65D28"/>
    <w:rsid w:val="00B67595"/>
    <w:rsid w:val="00B675CD"/>
    <w:rsid w:val="00B67E81"/>
    <w:rsid w:val="00B67F6D"/>
    <w:rsid w:val="00B707EE"/>
    <w:rsid w:val="00B727B0"/>
    <w:rsid w:val="00B734BC"/>
    <w:rsid w:val="00B74D83"/>
    <w:rsid w:val="00B74DE1"/>
    <w:rsid w:val="00B8045C"/>
    <w:rsid w:val="00B81656"/>
    <w:rsid w:val="00B82D58"/>
    <w:rsid w:val="00B85383"/>
    <w:rsid w:val="00B86F54"/>
    <w:rsid w:val="00B874A4"/>
    <w:rsid w:val="00B9011C"/>
    <w:rsid w:val="00B92195"/>
    <w:rsid w:val="00B93133"/>
    <w:rsid w:val="00B945BA"/>
    <w:rsid w:val="00B9531B"/>
    <w:rsid w:val="00B9562C"/>
    <w:rsid w:val="00B97EAF"/>
    <w:rsid w:val="00BA0221"/>
    <w:rsid w:val="00BA13D2"/>
    <w:rsid w:val="00BA2F8D"/>
    <w:rsid w:val="00BA5BA2"/>
    <w:rsid w:val="00BA7BB9"/>
    <w:rsid w:val="00BA7E24"/>
    <w:rsid w:val="00BB0192"/>
    <w:rsid w:val="00BB0FBE"/>
    <w:rsid w:val="00BB149E"/>
    <w:rsid w:val="00BB475E"/>
    <w:rsid w:val="00BC2673"/>
    <w:rsid w:val="00BC29A3"/>
    <w:rsid w:val="00BC36D9"/>
    <w:rsid w:val="00BC44F3"/>
    <w:rsid w:val="00BC45CC"/>
    <w:rsid w:val="00BC4E40"/>
    <w:rsid w:val="00BC63E2"/>
    <w:rsid w:val="00BD060E"/>
    <w:rsid w:val="00BD09F7"/>
    <w:rsid w:val="00BD12D1"/>
    <w:rsid w:val="00BD1C6C"/>
    <w:rsid w:val="00BD4FCC"/>
    <w:rsid w:val="00BD5641"/>
    <w:rsid w:val="00BD693C"/>
    <w:rsid w:val="00BD7CFE"/>
    <w:rsid w:val="00BE0B8F"/>
    <w:rsid w:val="00BE0C91"/>
    <w:rsid w:val="00BE1CA1"/>
    <w:rsid w:val="00BE32FA"/>
    <w:rsid w:val="00BE5C10"/>
    <w:rsid w:val="00BE63A7"/>
    <w:rsid w:val="00BE6438"/>
    <w:rsid w:val="00BE6731"/>
    <w:rsid w:val="00BE7427"/>
    <w:rsid w:val="00BE750F"/>
    <w:rsid w:val="00BF1A31"/>
    <w:rsid w:val="00BF2D08"/>
    <w:rsid w:val="00BF2F28"/>
    <w:rsid w:val="00BF2FCA"/>
    <w:rsid w:val="00BF3E76"/>
    <w:rsid w:val="00BF4D73"/>
    <w:rsid w:val="00BF6909"/>
    <w:rsid w:val="00BF6F71"/>
    <w:rsid w:val="00C002E6"/>
    <w:rsid w:val="00C0088C"/>
    <w:rsid w:val="00C04E2D"/>
    <w:rsid w:val="00C06625"/>
    <w:rsid w:val="00C076CC"/>
    <w:rsid w:val="00C07C30"/>
    <w:rsid w:val="00C11220"/>
    <w:rsid w:val="00C11B7B"/>
    <w:rsid w:val="00C14FC5"/>
    <w:rsid w:val="00C150CD"/>
    <w:rsid w:val="00C16045"/>
    <w:rsid w:val="00C16579"/>
    <w:rsid w:val="00C16A0A"/>
    <w:rsid w:val="00C2260B"/>
    <w:rsid w:val="00C24DE2"/>
    <w:rsid w:val="00C2721F"/>
    <w:rsid w:val="00C31C7B"/>
    <w:rsid w:val="00C3383A"/>
    <w:rsid w:val="00C34E6E"/>
    <w:rsid w:val="00C35391"/>
    <w:rsid w:val="00C36A6B"/>
    <w:rsid w:val="00C376F0"/>
    <w:rsid w:val="00C40CD9"/>
    <w:rsid w:val="00C412C6"/>
    <w:rsid w:val="00C4227E"/>
    <w:rsid w:val="00C42517"/>
    <w:rsid w:val="00C42754"/>
    <w:rsid w:val="00C44079"/>
    <w:rsid w:val="00C44E8B"/>
    <w:rsid w:val="00C474DA"/>
    <w:rsid w:val="00C50D30"/>
    <w:rsid w:val="00C511FB"/>
    <w:rsid w:val="00C5196F"/>
    <w:rsid w:val="00C532E7"/>
    <w:rsid w:val="00C53430"/>
    <w:rsid w:val="00C53BE8"/>
    <w:rsid w:val="00C54B89"/>
    <w:rsid w:val="00C54DCB"/>
    <w:rsid w:val="00C555F8"/>
    <w:rsid w:val="00C55C8D"/>
    <w:rsid w:val="00C600E9"/>
    <w:rsid w:val="00C6156E"/>
    <w:rsid w:val="00C6371A"/>
    <w:rsid w:val="00C66D99"/>
    <w:rsid w:val="00C66F1E"/>
    <w:rsid w:val="00C70DCC"/>
    <w:rsid w:val="00C73896"/>
    <w:rsid w:val="00C749C4"/>
    <w:rsid w:val="00C7574D"/>
    <w:rsid w:val="00C762E4"/>
    <w:rsid w:val="00C766D6"/>
    <w:rsid w:val="00C80500"/>
    <w:rsid w:val="00C80B41"/>
    <w:rsid w:val="00C811B2"/>
    <w:rsid w:val="00C8237D"/>
    <w:rsid w:val="00C83B71"/>
    <w:rsid w:val="00C87725"/>
    <w:rsid w:val="00C87B5C"/>
    <w:rsid w:val="00C90138"/>
    <w:rsid w:val="00C91835"/>
    <w:rsid w:val="00C918C7"/>
    <w:rsid w:val="00C92294"/>
    <w:rsid w:val="00C923EC"/>
    <w:rsid w:val="00C925EA"/>
    <w:rsid w:val="00C940AC"/>
    <w:rsid w:val="00C9444E"/>
    <w:rsid w:val="00C956D1"/>
    <w:rsid w:val="00C976D1"/>
    <w:rsid w:val="00CA128F"/>
    <w:rsid w:val="00CA154F"/>
    <w:rsid w:val="00CA1BDC"/>
    <w:rsid w:val="00CA2253"/>
    <w:rsid w:val="00CA2C12"/>
    <w:rsid w:val="00CA373E"/>
    <w:rsid w:val="00CA718A"/>
    <w:rsid w:val="00CA7FB0"/>
    <w:rsid w:val="00CB070D"/>
    <w:rsid w:val="00CB1ECD"/>
    <w:rsid w:val="00CB31F9"/>
    <w:rsid w:val="00CC0AC0"/>
    <w:rsid w:val="00CC28E0"/>
    <w:rsid w:val="00CC312A"/>
    <w:rsid w:val="00CC4933"/>
    <w:rsid w:val="00CD06E4"/>
    <w:rsid w:val="00CD1115"/>
    <w:rsid w:val="00CD1B49"/>
    <w:rsid w:val="00CD2556"/>
    <w:rsid w:val="00CD3B49"/>
    <w:rsid w:val="00CD5E9C"/>
    <w:rsid w:val="00CD6F91"/>
    <w:rsid w:val="00CE09CA"/>
    <w:rsid w:val="00CE3BE4"/>
    <w:rsid w:val="00CE3EAD"/>
    <w:rsid w:val="00CE4410"/>
    <w:rsid w:val="00CE569C"/>
    <w:rsid w:val="00CF0544"/>
    <w:rsid w:val="00CF228D"/>
    <w:rsid w:val="00CF49A6"/>
    <w:rsid w:val="00CF641D"/>
    <w:rsid w:val="00CF7AC0"/>
    <w:rsid w:val="00D00ADA"/>
    <w:rsid w:val="00D02E1B"/>
    <w:rsid w:val="00D03D6C"/>
    <w:rsid w:val="00D04ECE"/>
    <w:rsid w:val="00D06139"/>
    <w:rsid w:val="00D06959"/>
    <w:rsid w:val="00D07669"/>
    <w:rsid w:val="00D1073B"/>
    <w:rsid w:val="00D10834"/>
    <w:rsid w:val="00D10B59"/>
    <w:rsid w:val="00D10FB1"/>
    <w:rsid w:val="00D116B0"/>
    <w:rsid w:val="00D1390A"/>
    <w:rsid w:val="00D13FEF"/>
    <w:rsid w:val="00D15CEB"/>
    <w:rsid w:val="00D171F7"/>
    <w:rsid w:val="00D173E0"/>
    <w:rsid w:val="00D20048"/>
    <w:rsid w:val="00D223C1"/>
    <w:rsid w:val="00D22E6B"/>
    <w:rsid w:val="00D23327"/>
    <w:rsid w:val="00D2469F"/>
    <w:rsid w:val="00D247D7"/>
    <w:rsid w:val="00D25D10"/>
    <w:rsid w:val="00D2615F"/>
    <w:rsid w:val="00D279C1"/>
    <w:rsid w:val="00D31B4C"/>
    <w:rsid w:val="00D31F0B"/>
    <w:rsid w:val="00D32248"/>
    <w:rsid w:val="00D3252F"/>
    <w:rsid w:val="00D3479A"/>
    <w:rsid w:val="00D4062B"/>
    <w:rsid w:val="00D41EAD"/>
    <w:rsid w:val="00D41EFC"/>
    <w:rsid w:val="00D42288"/>
    <w:rsid w:val="00D423F3"/>
    <w:rsid w:val="00D424CF"/>
    <w:rsid w:val="00D4275D"/>
    <w:rsid w:val="00D43790"/>
    <w:rsid w:val="00D44B5F"/>
    <w:rsid w:val="00D45AF4"/>
    <w:rsid w:val="00D5068F"/>
    <w:rsid w:val="00D50711"/>
    <w:rsid w:val="00D50866"/>
    <w:rsid w:val="00D51C86"/>
    <w:rsid w:val="00D52A45"/>
    <w:rsid w:val="00D553AD"/>
    <w:rsid w:val="00D5569C"/>
    <w:rsid w:val="00D55C87"/>
    <w:rsid w:val="00D60314"/>
    <w:rsid w:val="00D614E7"/>
    <w:rsid w:val="00D61B6D"/>
    <w:rsid w:val="00D63393"/>
    <w:rsid w:val="00D660FE"/>
    <w:rsid w:val="00D66E28"/>
    <w:rsid w:val="00D70F65"/>
    <w:rsid w:val="00D71756"/>
    <w:rsid w:val="00D72781"/>
    <w:rsid w:val="00D75F3F"/>
    <w:rsid w:val="00D8051B"/>
    <w:rsid w:val="00D810FD"/>
    <w:rsid w:val="00D813FF"/>
    <w:rsid w:val="00D8162B"/>
    <w:rsid w:val="00D832E1"/>
    <w:rsid w:val="00D83A70"/>
    <w:rsid w:val="00D871CA"/>
    <w:rsid w:val="00D9023C"/>
    <w:rsid w:val="00D915C6"/>
    <w:rsid w:val="00D938FF"/>
    <w:rsid w:val="00D93C84"/>
    <w:rsid w:val="00D954D6"/>
    <w:rsid w:val="00D96D75"/>
    <w:rsid w:val="00D96DD3"/>
    <w:rsid w:val="00DA0D3C"/>
    <w:rsid w:val="00DA1DE2"/>
    <w:rsid w:val="00DA263E"/>
    <w:rsid w:val="00DA30BE"/>
    <w:rsid w:val="00DA5DB7"/>
    <w:rsid w:val="00DB07C0"/>
    <w:rsid w:val="00DB1985"/>
    <w:rsid w:val="00DB3773"/>
    <w:rsid w:val="00DB4930"/>
    <w:rsid w:val="00DB5812"/>
    <w:rsid w:val="00DB5C0D"/>
    <w:rsid w:val="00DB7E25"/>
    <w:rsid w:val="00DC07AD"/>
    <w:rsid w:val="00DC0AFF"/>
    <w:rsid w:val="00DC2368"/>
    <w:rsid w:val="00DC28F8"/>
    <w:rsid w:val="00DC7569"/>
    <w:rsid w:val="00DC7A8E"/>
    <w:rsid w:val="00DD099D"/>
    <w:rsid w:val="00DD0F96"/>
    <w:rsid w:val="00DD24B5"/>
    <w:rsid w:val="00DD2F48"/>
    <w:rsid w:val="00DD5776"/>
    <w:rsid w:val="00DE0788"/>
    <w:rsid w:val="00DE194F"/>
    <w:rsid w:val="00DE3104"/>
    <w:rsid w:val="00DE32E9"/>
    <w:rsid w:val="00DE50FA"/>
    <w:rsid w:val="00DE7A38"/>
    <w:rsid w:val="00DF0621"/>
    <w:rsid w:val="00DF64CE"/>
    <w:rsid w:val="00DF6BC7"/>
    <w:rsid w:val="00E02777"/>
    <w:rsid w:val="00E03133"/>
    <w:rsid w:val="00E034AE"/>
    <w:rsid w:val="00E038FB"/>
    <w:rsid w:val="00E042E9"/>
    <w:rsid w:val="00E04DEF"/>
    <w:rsid w:val="00E05C70"/>
    <w:rsid w:val="00E07099"/>
    <w:rsid w:val="00E072EF"/>
    <w:rsid w:val="00E11150"/>
    <w:rsid w:val="00E111B0"/>
    <w:rsid w:val="00E14226"/>
    <w:rsid w:val="00E156A7"/>
    <w:rsid w:val="00E2079E"/>
    <w:rsid w:val="00E208E0"/>
    <w:rsid w:val="00E2094B"/>
    <w:rsid w:val="00E27676"/>
    <w:rsid w:val="00E27AAB"/>
    <w:rsid w:val="00E31B7F"/>
    <w:rsid w:val="00E32142"/>
    <w:rsid w:val="00E32536"/>
    <w:rsid w:val="00E3302F"/>
    <w:rsid w:val="00E379D0"/>
    <w:rsid w:val="00E402F4"/>
    <w:rsid w:val="00E40C70"/>
    <w:rsid w:val="00E40E41"/>
    <w:rsid w:val="00E40EA1"/>
    <w:rsid w:val="00E4202F"/>
    <w:rsid w:val="00E423AC"/>
    <w:rsid w:val="00E43FC2"/>
    <w:rsid w:val="00E45306"/>
    <w:rsid w:val="00E4589D"/>
    <w:rsid w:val="00E472DF"/>
    <w:rsid w:val="00E50170"/>
    <w:rsid w:val="00E509BD"/>
    <w:rsid w:val="00E536F2"/>
    <w:rsid w:val="00E5430E"/>
    <w:rsid w:val="00E55AAF"/>
    <w:rsid w:val="00E56E97"/>
    <w:rsid w:val="00E62771"/>
    <w:rsid w:val="00E62D72"/>
    <w:rsid w:val="00E64AFA"/>
    <w:rsid w:val="00E654FB"/>
    <w:rsid w:val="00E6580C"/>
    <w:rsid w:val="00E65C9F"/>
    <w:rsid w:val="00E65ED6"/>
    <w:rsid w:val="00E66470"/>
    <w:rsid w:val="00E667A8"/>
    <w:rsid w:val="00E711D0"/>
    <w:rsid w:val="00E73126"/>
    <w:rsid w:val="00E73675"/>
    <w:rsid w:val="00E74167"/>
    <w:rsid w:val="00E769BA"/>
    <w:rsid w:val="00E829DB"/>
    <w:rsid w:val="00E8362E"/>
    <w:rsid w:val="00E840C6"/>
    <w:rsid w:val="00E84B64"/>
    <w:rsid w:val="00E8532C"/>
    <w:rsid w:val="00E85C3D"/>
    <w:rsid w:val="00E86173"/>
    <w:rsid w:val="00E86355"/>
    <w:rsid w:val="00E90208"/>
    <w:rsid w:val="00E92BD0"/>
    <w:rsid w:val="00E932AA"/>
    <w:rsid w:val="00E93D4A"/>
    <w:rsid w:val="00E94F02"/>
    <w:rsid w:val="00E96154"/>
    <w:rsid w:val="00EA104A"/>
    <w:rsid w:val="00EA2EF0"/>
    <w:rsid w:val="00EA4E05"/>
    <w:rsid w:val="00EA514C"/>
    <w:rsid w:val="00EA7174"/>
    <w:rsid w:val="00EA7624"/>
    <w:rsid w:val="00EA78F3"/>
    <w:rsid w:val="00EA7954"/>
    <w:rsid w:val="00EB399F"/>
    <w:rsid w:val="00EB4485"/>
    <w:rsid w:val="00EB4A26"/>
    <w:rsid w:val="00EB4BA5"/>
    <w:rsid w:val="00EB503F"/>
    <w:rsid w:val="00EB54D3"/>
    <w:rsid w:val="00EB5738"/>
    <w:rsid w:val="00EB6504"/>
    <w:rsid w:val="00EB74AF"/>
    <w:rsid w:val="00EB7876"/>
    <w:rsid w:val="00EC18E2"/>
    <w:rsid w:val="00EC54AA"/>
    <w:rsid w:val="00EC5736"/>
    <w:rsid w:val="00EC5834"/>
    <w:rsid w:val="00EC6E97"/>
    <w:rsid w:val="00EC7143"/>
    <w:rsid w:val="00EC7282"/>
    <w:rsid w:val="00ED3EB2"/>
    <w:rsid w:val="00ED4796"/>
    <w:rsid w:val="00ED5D39"/>
    <w:rsid w:val="00ED6CAE"/>
    <w:rsid w:val="00EE2B26"/>
    <w:rsid w:val="00EE3E68"/>
    <w:rsid w:val="00EE512E"/>
    <w:rsid w:val="00EE513A"/>
    <w:rsid w:val="00EE5ECD"/>
    <w:rsid w:val="00EE6D3A"/>
    <w:rsid w:val="00EF0740"/>
    <w:rsid w:val="00EF0769"/>
    <w:rsid w:val="00EF0EC3"/>
    <w:rsid w:val="00EF6F13"/>
    <w:rsid w:val="00F01182"/>
    <w:rsid w:val="00F021F5"/>
    <w:rsid w:val="00F0412B"/>
    <w:rsid w:val="00F05075"/>
    <w:rsid w:val="00F06228"/>
    <w:rsid w:val="00F07D1E"/>
    <w:rsid w:val="00F1369C"/>
    <w:rsid w:val="00F13DD5"/>
    <w:rsid w:val="00F1427C"/>
    <w:rsid w:val="00F16BC5"/>
    <w:rsid w:val="00F16F2E"/>
    <w:rsid w:val="00F23349"/>
    <w:rsid w:val="00F23B63"/>
    <w:rsid w:val="00F24873"/>
    <w:rsid w:val="00F24ECC"/>
    <w:rsid w:val="00F25CF7"/>
    <w:rsid w:val="00F261C8"/>
    <w:rsid w:val="00F27F16"/>
    <w:rsid w:val="00F305AA"/>
    <w:rsid w:val="00F3094B"/>
    <w:rsid w:val="00F31AFE"/>
    <w:rsid w:val="00F368A3"/>
    <w:rsid w:val="00F40AC6"/>
    <w:rsid w:val="00F41193"/>
    <w:rsid w:val="00F43165"/>
    <w:rsid w:val="00F445FE"/>
    <w:rsid w:val="00F44C30"/>
    <w:rsid w:val="00F45CA0"/>
    <w:rsid w:val="00F473D7"/>
    <w:rsid w:val="00F51DD0"/>
    <w:rsid w:val="00F51E61"/>
    <w:rsid w:val="00F53B83"/>
    <w:rsid w:val="00F54748"/>
    <w:rsid w:val="00F620A6"/>
    <w:rsid w:val="00F63F24"/>
    <w:rsid w:val="00F65092"/>
    <w:rsid w:val="00F669F5"/>
    <w:rsid w:val="00F70A4E"/>
    <w:rsid w:val="00F70FDC"/>
    <w:rsid w:val="00F71F30"/>
    <w:rsid w:val="00F7266E"/>
    <w:rsid w:val="00F72B21"/>
    <w:rsid w:val="00F73B09"/>
    <w:rsid w:val="00F74E32"/>
    <w:rsid w:val="00F7570F"/>
    <w:rsid w:val="00F76D4B"/>
    <w:rsid w:val="00F806F8"/>
    <w:rsid w:val="00F8217F"/>
    <w:rsid w:val="00F83186"/>
    <w:rsid w:val="00F83C31"/>
    <w:rsid w:val="00F85472"/>
    <w:rsid w:val="00F8608C"/>
    <w:rsid w:val="00F870E6"/>
    <w:rsid w:val="00F908BF"/>
    <w:rsid w:val="00F9118C"/>
    <w:rsid w:val="00F911C2"/>
    <w:rsid w:val="00F91FEB"/>
    <w:rsid w:val="00F93776"/>
    <w:rsid w:val="00F93E31"/>
    <w:rsid w:val="00F95B96"/>
    <w:rsid w:val="00FA2393"/>
    <w:rsid w:val="00FA3B64"/>
    <w:rsid w:val="00FA4207"/>
    <w:rsid w:val="00FA5C5B"/>
    <w:rsid w:val="00FA6355"/>
    <w:rsid w:val="00FB0225"/>
    <w:rsid w:val="00FB3E17"/>
    <w:rsid w:val="00FB6018"/>
    <w:rsid w:val="00FB786D"/>
    <w:rsid w:val="00FB7C14"/>
    <w:rsid w:val="00FC0745"/>
    <w:rsid w:val="00FC0E15"/>
    <w:rsid w:val="00FC3738"/>
    <w:rsid w:val="00FC5948"/>
    <w:rsid w:val="00FC64AB"/>
    <w:rsid w:val="00FC734A"/>
    <w:rsid w:val="00FC7BC1"/>
    <w:rsid w:val="00FD1C2E"/>
    <w:rsid w:val="00FD2453"/>
    <w:rsid w:val="00FD3AC4"/>
    <w:rsid w:val="00FD43C7"/>
    <w:rsid w:val="00FD4646"/>
    <w:rsid w:val="00FD5601"/>
    <w:rsid w:val="00FD687C"/>
    <w:rsid w:val="00FD7223"/>
    <w:rsid w:val="00FD7F32"/>
    <w:rsid w:val="00FE3033"/>
    <w:rsid w:val="00FE4DFE"/>
    <w:rsid w:val="00FE732A"/>
    <w:rsid w:val="00FE74B0"/>
    <w:rsid w:val="00FF2636"/>
    <w:rsid w:val="00FF29F0"/>
    <w:rsid w:val="00FF2ED8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E5556"/>
  <w15:docId w15:val="{063F7952-917D-45E7-855E-10B94764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61E"/>
    <w:rPr>
      <w:sz w:val="24"/>
      <w:szCs w:val="28"/>
      <w:lang w:eastAsia="zh-CN"/>
    </w:rPr>
  </w:style>
  <w:style w:type="paragraph" w:styleId="Heading1">
    <w:name w:val="heading 1"/>
    <w:basedOn w:val="Normal"/>
    <w:next w:val="Normal"/>
    <w:qFormat/>
    <w:rsid w:val="004F4DC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E2B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qFormat/>
    <w:rsid w:val="008B34F0"/>
    <w:pPr>
      <w:spacing w:before="100" w:beforeAutospacing="1" w:after="100" w:afterAutospacing="1"/>
      <w:outlineLvl w:val="2"/>
    </w:pPr>
    <w:rPr>
      <w:rFonts w:ascii="Tahoma" w:hAnsi="Tahoma" w:cs="Tahoma"/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D52A45"/>
    <w:pPr>
      <w:keepNext/>
      <w:spacing w:before="240" w:after="60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0A4A82"/>
    <w:rPr>
      <w:rFonts w:ascii="Tahoma" w:eastAsia="SimSun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99638A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99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styleId="HTMLCode">
    <w:name w:val="HTML Code"/>
    <w:rsid w:val="00EA7624"/>
    <w:rPr>
      <w:rFonts w:ascii="Tahoma" w:eastAsia="SimSun" w:hAnsi="Tahoma" w:cs="Tahoma"/>
      <w:sz w:val="20"/>
      <w:szCs w:val="20"/>
    </w:rPr>
  </w:style>
  <w:style w:type="character" w:styleId="Emphasis">
    <w:name w:val="Emphasis"/>
    <w:qFormat/>
    <w:rsid w:val="00EA7624"/>
    <w:rPr>
      <w:i/>
      <w:iCs/>
    </w:rPr>
  </w:style>
  <w:style w:type="table" w:styleId="TableGrid">
    <w:name w:val="Table Grid"/>
    <w:basedOn w:val="TableNormal"/>
    <w:rsid w:val="0040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A74C2"/>
    <w:rPr>
      <w:rFonts w:ascii="Tahoma" w:hAnsi="Tahoma" w:cs="Tahoma"/>
      <w:sz w:val="16"/>
      <w:szCs w:val="16"/>
    </w:rPr>
  </w:style>
  <w:style w:type="paragraph" w:customStyle="1" w:styleId="example">
    <w:name w:val="example"/>
    <w:basedOn w:val="Normal"/>
    <w:link w:val="exampleChar"/>
    <w:rsid w:val="004F4DC9"/>
    <w:pPr>
      <w:snapToGrid w:val="0"/>
    </w:pPr>
    <w:rPr>
      <w:rFonts w:ascii="Courier New" w:eastAsia="Cordia New" w:hAnsi="Courier New" w:cs="Tahoma"/>
      <w:szCs w:val="24"/>
      <w:lang w:eastAsia="en-US"/>
    </w:rPr>
  </w:style>
  <w:style w:type="character" w:customStyle="1" w:styleId="exampleChar">
    <w:name w:val="example Char"/>
    <w:link w:val="example"/>
    <w:rsid w:val="004F4DC9"/>
    <w:rPr>
      <w:rFonts w:ascii="Courier New" w:eastAsia="Cordia New" w:hAnsi="Courier New" w:cs="Tahoma"/>
      <w:sz w:val="24"/>
      <w:szCs w:val="24"/>
      <w:lang w:val="en-US" w:eastAsia="en-US" w:bidi="th-TH"/>
    </w:rPr>
  </w:style>
  <w:style w:type="paragraph" w:styleId="BodyText">
    <w:name w:val="Body Text"/>
    <w:basedOn w:val="Normal"/>
    <w:link w:val="BodyTextChar"/>
    <w:rsid w:val="004F4DC9"/>
    <w:pPr>
      <w:snapToGrid w:val="0"/>
      <w:spacing w:after="120"/>
      <w:jc w:val="thaiDistribute"/>
    </w:pPr>
    <w:rPr>
      <w:rFonts w:eastAsia="Cordia New" w:cs="Cordia New"/>
      <w:szCs w:val="32"/>
      <w:lang w:eastAsia="en-US"/>
    </w:rPr>
  </w:style>
  <w:style w:type="character" w:customStyle="1" w:styleId="BodyTextChar">
    <w:name w:val="Body Text Char"/>
    <w:link w:val="BodyText"/>
    <w:rsid w:val="004F4DC9"/>
    <w:rPr>
      <w:rFonts w:eastAsia="Cordia New" w:cs="Cordia New"/>
      <w:sz w:val="24"/>
      <w:szCs w:val="32"/>
      <w:lang w:val="en-US" w:eastAsia="en-US" w:bidi="th-TH"/>
    </w:rPr>
  </w:style>
  <w:style w:type="table" w:customStyle="1" w:styleId="psdtable">
    <w:name w:val="psd table"/>
    <w:basedOn w:val="TableNormal"/>
    <w:rsid w:val="004F4DC9"/>
    <w:rPr>
      <w:rFonts w:ascii="Courier New" w:eastAsia="Times New Roman" w:hAnsi="Courier New" w:cs="Cordia New"/>
      <w:szCs w:val="28"/>
    </w:rPr>
    <w:tblPr>
      <w:tblBorders>
        <w:top w:val="single" w:sz="12" w:space="0" w:color="auto"/>
        <w:left w:val="single" w:sz="12" w:space="0" w:color="000000"/>
        <w:bottom w:val="single" w:sz="12" w:space="0" w:color="auto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FFBF61"/>
      </w:tcPr>
    </w:tblStylePr>
    <w:tblStylePr w:type="lastRow">
      <w:rPr>
        <w:b w:val="0"/>
        <w:bCs w:val="0"/>
        <w:color w:val="auto"/>
      </w:rPr>
    </w:tblStylePr>
    <w:tblStylePr w:type="lastCol">
      <w:rPr>
        <w:b w:val="0"/>
        <w:bCs w:val="0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4F4DC9"/>
  </w:style>
  <w:style w:type="paragraph" w:styleId="Subtitle">
    <w:name w:val="Subtitle"/>
    <w:basedOn w:val="Normal"/>
    <w:next w:val="Normal"/>
    <w:link w:val="SubtitleChar"/>
    <w:qFormat/>
    <w:rsid w:val="0068642B"/>
    <w:pPr>
      <w:spacing w:after="60"/>
      <w:jc w:val="center"/>
      <w:outlineLvl w:val="1"/>
    </w:pPr>
    <w:rPr>
      <w:rFonts w:ascii="Cambria" w:eastAsia="Times New Roman" w:hAnsi="Cambria"/>
      <w:szCs w:val="30"/>
    </w:rPr>
  </w:style>
  <w:style w:type="character" w:customStyle="1" w:styleId="SubtitleChar">
    <w:name w:val="Subtitle Char"/>
    <w:link w:val="Subtitle"/>
    <w:rsid w:val="0068642B"/>
    <w:rPr>
      <w:rFonts w:ascii="Cambria" w:eastAsia="Times New Roman" w:hAnsi="Cambria" w:cs="Angsana New"/>
      <w:sz w:val="24"/>
      <w:szCs w:val="30"/>
      <w:lang w:eastAsia="zh-CN"/>
    </w:rPr>
  </w:style>
  <w:style w:type="paragraph" w:styleId="Header">
    <w:name w:val="header"/>
    <w:basedOn w:val="Normal"/>
    <w:link w:val="HeaderChar"/>
    <w:rsid w:val="00C519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5196F"/>
    <w:rPr>
      <w:sz w:val="24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C519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5196F"/>
    <w:rPr>
      <w:sz w:val="24"/>
      <w:szCs w:val="28"/>
      <w:lang w:eastAsia="zh-CN"/>
    </w:rPr>
  </w:style>
  <w:style w:type="character" w:styleId="Hyperlink">
    <w:name w:val="Hyperlink"/>
    <w:uiPriority w:val="99"/>
    <w:unhideWhenUsed/>
    <w:rsid w:val="00C823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2E4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147"/>
    <w:rPr>
      <w:rFonts w:ascii="Tahoma" w:hAnsi="Tahoma" w:cs="Tahom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11098"/>
    <w:rPr>
      <w:color w:val="808080"/>
    </w:rPr>
  </w:style>
  <w:style w:type="character" w:customStyle="1" w:styleId="Heading2Char">
    <w:name w:val="Heading 2 Char"/>
    <w:basedOn w:val="DefaultParagraphFont"/>
    <w:link w:val="Heading2"/>
    <w:semiHidden/>
    <w:rsid w:val="009E2BC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eastAsia="zh-CN"/>
    </w:rPr>
  </w:style>
  <w:style w:type="paragraph" w:customStyle="1" w:styleId="TableContents">
    <w:name w:val="Table Contents"/>
    <w:basedOn w:val="Normal"/>
    <w:rsid w:val="009E2BC1"/>
    <w:pPr>
      <w:widowControl w:val="0"/>
      <w:suppressLineNumbers/>
      <w:suppressAutoHyphens/>
      <w:spacing w:line="360" w:lineRule="auto"/>
    </w:pPr>
    <w:rPr>
      <w:rFonts w:ascii="TH Sarabun New" w:eastAsia="DejaVu Sans" w:hAnsi="TH Sarabun New" w:cs="TH Sarabun New"/>
      <w:kern w:val="1"/>
      <w:sz w:val="32"/>
      <w:szCs w:val="32"/>
    </w:rPr>
  </w:style>
  <w:style w:type="table" w:customStyle="1" w:styleId="TableGrid1">
    <w:name w:val="Table Grid1"/>
    <w:basedOn w:val="TableNormal"/>
    <w:next w:val="TableGrid"/>
    <w:locked/>
    <w:rsid w:val="00172D52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locked/>
    <w:rsid w:val="001C5CD1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DF0621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5Dark">
    <w:name w:val="Grid Table 5 Dark"/>
    <w:basedOn w:val="TableNormal"/>
    <w:uiPriority w:val="50"/>
    <w:rsid w:val="00F73B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464B3-7015-4603-B81B-5F4DA196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1034</Words>
  <Characters>5897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ข้อสอบคอมพิวเตอร์ โอลิมปิค 2007</vt:lpstr>
      <vt:lpstr>ข้อสอบคอมพิวเตอร์ โอลิมปิค 2007</vt:lpstr>
    </vt:vector>
  </TitlesOfParts>
  <Company>CS kku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ข้อสอบคอมพิวเตอร์ โอลิมปิค 2007</dc:title>
  <dc:creator>ada</dc:creator>
  <cp:lastModifiedBy>Apimook Tratree</cp:lastModifiedBy>
  <cp:revision>4</cp:revision>
  <cp:lastPrinted>2021-05-26T12:50:00Z</cp:lastPrinted>
  <dcterms:created xsi:type="dcterms:W3CDTF">2021-05-26T12:50:00Z</dcterms:created>
  <dcterms:modified xsi:type="dcterms:W3CDTF">2021-05-26T12:52:00Z</dcterms:modified>
</cp:coreProperties>
</file>