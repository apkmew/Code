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17E740" w14:textId="77777777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D01999">
        <w:rPr>
          <w:rFonts w:ascii="TH SarabunPSK" w:hAnsi="TH SarabunPSK" w:cs="TH SarabunPSK"/>
          <w:b/>
          <w:bCs/>
          <w:sz w:val="56"/>
          <w:szCs w:val="56"/>
        </w:rPr>
        <w:t>Rapid Code 2019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3C976CAA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640F5E09" w14:textId="5B6749C6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4D0E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Covid League</w:t>
            </w:r>
          </w:p>
        </w:tc>
      </w:tr>
    </w:tbl>
    <w:p w14:paraId="18309718" w14:textId="77777777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Rapid Code 2019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15</w:t>
      </w:r>
    </w:p>
    <w:p w14:paraId="1B212553" w14:textId="1A2839DB" w:rsidR="003E69AD" w:rsidRPr="00D54B6F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4D08D2">
        <w:rPr>
          <w:rFonts w:ascii="TH SarabunPSK" w:hAnsi="TH SarabunPSK" w:cs="TH SarabunPSK" w:hint="cs"/>
          <w:sz w:val="32"/>
          <w:szCs w:val="32"/>
          <w:cs/>
        </w:rPr>
        <w:t>ในช่วงโควิดในปีที่ผ่านมานั้นการแข่งขันกีฬาต่างๆถูกยกเลิกหรือเลื่อนไปมากมายจนไม่มีอะไรแข่งกัน ทำให้แฟนกีฬาต่างๆเบื่อเป็นอย่างมาก พระเจ้าของโลกนี้ก็เป็นแฟนกีฬาเช่นกัน</w:t>
      </w:r>
      <w:r w:rsidR="004D08D2">
        <w:rPr>
          <w:rFonts w:ascii="TH SarabunPSK" w:hAnsi="TH SarabunPSK" w:cs="TH SarabunPSK"/>
          <w:sz w:val="32"/>
          <w:szCs w:val="32"/>
        </w:rPr>
        <w:t xml:space="preserve"> </w:t>
      </w:r>
      <w:r w:rsidR="004D08D2">
        <w:rPr>
          <w:rFonts w:ascii="TH SarabunPSK" w:hAnsi="TH SarabunPSK" w:cs="TH SarabunPSK" w:hint="cs"/>
          <w:sz w:val="32"/>
          <w:szCs w:val="32"/>
          <w:cs/>
        </w:rPr>
        <w:t xml:space="preserve">จึงได้จัดการแข่งขันฟุตบอล </w:t>
      </w:r>
      <w:r w:rsidR="004D08D2">
        <w:rPr>
          <w:rFonts w:ascii="TH SarabunPSK" w:hAnsi="TH SarabunPSK" w:cs="TH SarabunPSK"/>
          <w:sz w:val="32"/>
          <w:szCs w:val="32"/>
        </w:rPr>
        <w:t>“</w:t>
      </w:r>
      <w:r w:rsidR="004D08D2">
        <w:rPr>
          <w:rFonts w:ascii="TH SarabunPSK" w:hAnsi="TH SarabunPSK" w:cs="TH SarabunPSK" w:hint="cs"/>
          <w:sz w:val="32"/>
          <w:szCs w:val="32"/>
          <w:cs/>
        </w:rPr>
        <w:t>โควิด ลีก</w:t>
      </w:r>
      <w:r w:rsidR="004D08D2">
        <w:rPr>
          <w:rFonts w:ascii="TH SarabunPSK" w:hAnsi="TH SarabunPSK" w:cs="TH SarabunPSK"/>
          <w:sz w:val="32"/>
          <w:szCs w:val="32"/>
        </w:rPr>
        <w:t xml:space="preserve">” </w:t>
      </w:r>
      <w:r w:rsidR="004D08D2">
        <w:rPr>
          <w:rFonts w:ascii="TH SarabunPSK" w:hAnsi="TH SarabunPSK" w:cs="TH SarabunPSK" w:hint="cs"/>
          <w:sz w:val="32"/>
          <w:szCs w:val="32"/>
          <w:cs/>
        </w:rPr>
        <w:t xml:space="preserve">ขึ้นเพื่อแก้เบื่อ โดยมีทีมเข้าร่วมการแข่งขันทั้งหมด </w:t>
      </w:r>
      <w:r w:rsidR="004D08D2">
        <w:rPr>
          <w:rFonts w:ascii="TH SarabunPSK" w:hAnsi="TH SarabunPSK" w:cs="TH SarabunPSK"/>
          <w:sz w:val="32"/>
          <w:szCs w:val="32"/>
        </w:rPr>
        <w:t xml:space="preserve">N </w:t>
      </w:r>
      <w:r w:rsidR="004D08D2">
        <w:rPr>
          <w:rFonts w:ascii="TH SarabunPSK" w:hAnsi="TH SarabunPSK" w:cs="TH SarabunPSK" w:hint="cs"/>
          <w:sz w:val="32"/>
          <w:szCs w:val="32"/>
          <w:cs/>
        </w:rPr>
        <w:t>ทีมแบบพบกันหมด โดยทีมที่ยิงประตูได้มากกว่าจะเป็นฝ่ายชนะ ซึ่งทีมที่ชนะจะได้คะแนน 3 แต้ม หากเสมอจะแบ่งทีมละ 1 แต้ม และทีมที่แพ้จะไม่ได้แต้ม</w:t>
      </w:r>
      <w:r w:rsidR="007E7A46">
        <w:rPr>
          <w:rFonts w:ascii="TH SarabunPSK" w:hAnsi="TH SarabunPSK" w:cs="TH SarabunPSK" w:hint="cs"/>
          <w:sz w:val="32"/>
          <w:szCs w:val="32"/>
          <w:cs/>
        </w:rPr>
        <w:t xml:space="preserve"> โดยการจัดอันดับจะจัดให้ทีมที่มีคะแนนสูงที่สุดเป็นอันดับที่ 1 และไล่ต่อมา</w:t>
      </w:r>
      <w:proofErr w:type="spellStart"/>
      <w:r w:rsidR="007E7A46"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 w:rsidR="007E7A46">
        <w:rPr>
          <w:rFonts w:ascii="TH SarabunPSK" w:hAnsi="TH SarabunPSK" w:cs="TH SarabunPSK" w:hint="cs"/>
          <w:sz w:val="32"/>
          <w:szCs w:val="32"/>
          <w:cs/>
        </w:rPr>
        <w:t>ถึงทีมสุดท้าย หากมีคะแนนเท่ากันให้ทีมที่มีลูกได้เสีย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 (จำนวนประตูที่ยิงได้ลบด้วยจำนวนประตูที่โดนยิงเช่นทีม </w:t>
      </w:r>
      <w:r w:rsidR="00D54B6F">
        <w:rPr>
          <w:rFonts w:ascii="TH SarabunPSK" w:hAnsi="TH SarabunPSK" w:cs="TH SarabunPSK"/>
          <w:sz w:val="32"/>
          <w:szCs w:val="32"/>
        </w:rPr>
        <w:t xml:space="preserve">A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ชนะทีม </w:t>
      </w:r>
      <w:r w:rsidR="00D54B6F">
        <w:rPr>
          <w:rFonts w:ascii="TH SarabunPSK" w:hAnsi="TH SarabunPSK" w:cs="TH SarabunPSK"/>
          <w:sz w:val="32"/>
          <w:szCs w:val="32"/>
        </w:rPr>
        <w:t xml:space="preserve">B 3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ประตูต่อ 1 ทีม </w:t>
      </w:r>
      <w:r w:rsidR="00D54B6F">
        <w:rPr>
          <w:rFonts w:ascii="TH SarabunPSK" w:hAnsi="TH SarabunPSK" w:cs="TH SarabunPSK"/>
          <w:sz w:val="32"/>
          <w:szCs w:val="32"/>
        </w:rPr>
        <w:t xml:space="preserve">A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จะมีลูกได้เสีย +2 และทีม </w:t>
      </w:r>
      <w:r w:rsidR="00D54B6F">
        <w:rPr>
          <w:rFonts w:ascii="TH SarabunPSK" w:hAnsi="TH SarabunPSK" w:cs="TH SarabunPSK"/>
          <w:sz w:val="32"/>
          <w:szCs w:val="32"/>
        </w:rPr>
        <w:t xml:space="preserve">B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จะมีลูกได้เสีย -2)  </w:t>
      </w:r>
      <w:r w:rsidR="007E7A46">
        <w:rPr>
          <w:rFonts w:ascii="TH SarabunPSK" w:hAnsi="TH SarabunPSK" w:cs="TH SarabunPSK" w:hint="cs"/>
          <w:sz w:val="32"/>
          <w:szCs w:val="32"/>
          <w:cs/>
        </w:rPr>
        <w:t>มากกว่าอยู่อันดับที่ดีกว่า หากคะแนนและลูกได้เสียมีค่าเท่ากันให้</w:t>
      </w:r>
      <w:r w:rsidR="00D54B6F">
        <w:rPr>
          <w:rFonts w:ascii="TH SarabunPSK" w:hAnsi="TH SarabunPSK" w:cs="TH SarabunPSK" w:hint="cs"/>
          <w:sz w:val="32"/>
          <w:szCs w:val="32"/>
          <w:cs/>
        </w:rPr>
        <w:t>เรียงตามชื่อของทีมโดยเรียงตามพจนานุกรม</w:t>
      </w:r>
      <w:r w:rsidR="007E7A46">
        <w:rPr>
          <w:rFonts w:ascii="TH SarabunPSK" w:hAnsi="TH SarabunPSK" w:cs="TH SarabunPSK" w:hint="cs"/>
          <w:sz w:val="32"/>
          <w:szCs w:val="32"/>
          <w:cs/>
        </w:rPr>
        <w:t xml:space="preserve"> เช่น ทีม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4B6F">
        <w:rPr>
          <w:rFonts w:ascii="TH SarabunPSK" w:hAnsi="TH SarabunPSK" w:cs="TH SarabunPSK"/>
          <w:sz w:val="32"/>
          <w:szCs w:val="32"/>
        </w:rPr>
        <w:t>Liverpool</w:t>
      </w:r>
      <w:r w:rsidR="007E7A46">
        <w:rPr>
          <w:rFonts w:ascii="TH SarabunPSK" w:hAnsi="TH SarabunPSK" w:cs="TH SarabunPSK" w:hint="cs"/>
          <w:sz w:val="32"/>
          <w:szCs w:val="32"/>
          <w:cs/>
        </w:rPr>
        <w:t xml:space="preserve"> และทีม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4B6F">
        <w:rPr>
          <w:rFonts w:ascii="TH SarabunPSK" w:hAnsi="TH SarabunPSK" w:cs="TH SarabunPSK"/>
          <w:sz w:val="32"/>
          <w:szCs w:val="32"/>
        </w:rPr>
        <w:t>Arsenal</w:t>
      </w:r>
      <w:r w:rsidR="007E7A46">
        <w:rPr>
          <w:rFonts w:ascii="TH SarabunPSK" w:hAnsi="TH SarabunPSK" w:cs="TH SarabunPSK" w:hint="cs"/>
          <w:sz w:val="32"/>
          <w:szCs w:val="32"/>
          <w:cs/>
        </w:rPr>
        <w:t xml:space="preserve"> มีคะแนนและลูกได้เสียเท่ากันเมื่อจัดอันดับ ทีม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4B6F">
        <w:rPr>
          <w:rFonts w:ascii="TH SarabunPSK" w:hAnsi="TH SarabunPSK" w:cs="TH SarabunPSK"/>
          <w:sz w:val="32"/>
          <w:szCs w:val="32"/>
        </w:rPr>
        <w:t>Arsenal</w:t>
      </w:r>
      <w:r w:rsidR="007E7A46">
        <w:rPr>
          <w:rFonts w:ascii="TH SarabunPSK" w:hAnsi="TH SarabunPSK" w:cs="TH SarabunPSK" w:hint="cs"/>
          <w:sz w:val="32"/>
          <w:szCs w:val="32"/>
          <w:cs/>
        </w:rPr>
        <w:t xml:space="preserve"> จะอันดับดีกว่า</w:t>
      </w:r>
      <w:r w:rsidR="004D0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4B6F">
        <w:rPr>
          <w:rFonts w:ascii="TH SarabunPSK" w:hAnsi="TH SarabunPSK" w:cs="TH SarabunPSK" w:hint="cs"/>
          <w:sz w:val="32"/>
          <w:szCs w:val="32"/>
          <w:cs/>
        </w:rPr>
        <w:t xml:space="preserve">พระเจ้าอยากรู้ว่าเมื่อจบการแข่งขันทั้งหมด อันดับจะเรียงอย่างไร และอยากรู้ว่าทีม </w:t>
      </w:r>
      <w:r w:rsidR="00D54B6F">
        <w:rPr>
          <w:rFonts w:ascii="TH SarabunPSK" w:hAnsi="TH SarabunPSK" w:cs="TH SarabunPSK"/>
          <w:sz w:val="32"/>
          <w:szCs w:val="32"/>
        </w:rPr>
        <w:t xml:space="preserve">X </w:t>
      </w:r>
      <w:r w:rsidR="00D54B6F">
        <w:rPr>
          <w:rFonts w:ascii="TH SarabunPSK" w:hAnsi="TH SarabunPSK" w:cs="TH SarabunPSK" w:hint="cs"/>
          <w:sz w:val="32"/>
          <w:szCs w:val="32"/>
          <w:cs/>
        </w:rPr>
        <w:t>จะจบที่อันดับเท่าไร ชนะ และ แพ้ อย่างละกี่นัด</w:t>
      </w:r>
    </w:p>
    <w:p w14:paraId="61A19E11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1039E5DE" w14:textId="76E65066" w:rsidR="003E69AD" w:rsidRPr="00C815BB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</w:t>
      </w:r>
      <w:r w:rsidR="005063AA">
        <w:rPr>
          <w:rFonts w:ascii="TH SarabunPSK" w:hAnsi="TH SarabunPSK" w:cs="TH SarabunPSK" w:hint="cs"/>
          <w:sz w:val="32"/>
          <w:szCs w:val="32"/>
          <w:cs/>
        </w:rPr>
        <w:t>เรียง</w:t>
      </w:r>
      <w:r w:rsidR="00B458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63AA">
        <w:rPr>
          <w:rFonts w:ascii="TH SarabunPSK" w:hAnsi="TH SarabunPSK" w:cs="TH SarabunPSK" w:hint="cs"/>
          <w:sz w:val="32"/>
          <w:szCs w:val="32"/>
          <w:cs/>
        </w:rPr>
        <w:t xml:space="preserve">ลำดับของทีมทั้งหมด </w:t>
      </w:r>
      <w:r w:rsidR="005063AA">
        <w:rPr>
          <w:rFonts w:ascii="TH SarabunPSK" w:hAnsi="TH SarabunPSK" w:cs="TH SarabunPSK"/>
          <w:sz w:val="32"/>
          <w:szCs w:val="32"/>
        </w:rPr>
        <w:t xml:space="preserve">N </w:t>
      </w:r>
      <w:r w:rsidR="005063AA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C815BB">
        <w:rPr>
          <w:rFonts w:ascii="TH SarabunPSK" w:hAnsi="TH SarabunPSK" w:cs="TH SarabunPSK" w:hint="cs"/>
          <w:sz w:val="32"/>
          <w:szCs w:val="32"/>
          <w:cs/>
        </w:rPr>
        <w:t xml:space="preserve"> และ หาว่าทีม </w:t>
      </w:r>
      <w:r w:rsidR="00C815BB">
        <w:rPr>
          <w:rFonts w:ascii="TH SarabunPSK" w:hAnsi="TH SarabunPSK" w:cs="TH SarabunPSK"/>
          <w:sz w:val="32"/>
          <w:szCs w:val="32"/>
        </w:rPr>
        <w:t xml:space="preserve">X </w:t>
      </w:r>
      <w:r w:rsidR="00C815BB">
        <w:rPr>
          <w:rFonts w:ascii="TH SarabunPSK" w:hAnsi="TH SarabunPSK" w:cs="TH SarabunPSK" w:hint="cs"/>
          <w:sz w:val="32"/>
          <w:szCs w:val="32"/>
          <w:cs/>
        </w:rPr>
        <w:t>จะจับอันดับที่เท่าไร ชนะ</w:t>
      </w:r>
      <w:r w:rsidR="00C815BB">
        <w:rPr>
          <w:rFonts w:ascii="TH SarabunPSK" w:hAnsi="TH SarabunPSK" w:cs="TH SarabunPSK"/>
          <w:sz w:val="32"/>
          <w:szCs w:val="32"/>
        </w:rPr>
        <w:t>,</w:t>
      </w:r>
      <w:r w:rsidR="00C815BB">
        <w:rPr>
          <w:rFonts w:ascii="TH SarabunPSK" w:hAnsi="TH SarabunPSK" w:cs="TH SarabunPSK" w:hint="cs"/>
          <w:sz w:val="32"/>
          <w:szCs w:val="32"/>
          <w:cs/>
        </w:rPr>
        <w:t>เสมอและแพ้อย่างละกี่นัด</w:t>
      </w:r>
    </w:p>
    <w:p w14:paraId="18343A83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26B5644C" w14:textId="6220C351" w:rsidR="003E69AD" w:rsidRPr="00FE297B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EE3E5C"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EE3E5C">
        <w:rPr>
          <w:rFonts w:ascii="TH SarabunPSK" w:hAnsi="TH SarabunPSK" w:cs="TH SarabunPSK"/>
          <w:sz w:val="32"/>
          <w:szCs w:val="32"/>
        </w:rPr>
        <w:t>N</w:t>
      </w:r>
      <w:r w:rsidR="005063AA">
        <w:rPr>
          <w:rFonts w:ascii="TH SarabunPSK" w:hAnsi="TH SarabunPSK" w:cs="TH SarabunPSK"/>
          <w:sz w:val="32"/>
          <w:szCs w:val="32"/>
        </w:rPr>
        <w:t xml:space="preserve"> </w:t>
      </w:r>
      <w:r w:rsidR="00EE3E5C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DF0FA8">
        <w:rPr>
          <w:rFonts w:ascii="TH SarabunPSK" w:hAnsi="TH SarabunPSK" w:cs="TH SarabunPSK" w:hint="cs"/>
          <w:sz w:val="32"/>
          <w:szCs w:val="32"/>
          <w:cs/>
        </w:rPr>
        <w:t>2</w:t>
      </w:r>
      <w:r w:rsidR="00EE3E5C">
        <w:rPr>
          <w:rFonts w:ascii="TH SarabunPSK" w:hAnsi="TH SarabunPSK" w:cs="TH SarabunPSK"/>
          <w:sz w:val="32"/>
          <w:szCs w:val="32"/>
        </w:rPr>
        <w:t xml:space="preserve"> &lt;= N &lt;= </w:t>
      </w:r>
      <w:r w:rsidR="00DF0FA8">
        <w:rPr>
          <w:rFonts w:ascii="TH SarabunPSK" w:hAnsi="TH SarabunPSK" w:cs="TH SarabunPSK"/>
          <w:sz w:val="32"/>
          <w:szCs w:val="32"/>
        </w:rPr>
        <w:t>1,0</w:t>
      </w:r>
      <w:r w:rsidR="00EE3E5C">
        <w:rPr>
          <w:rFonts w:ascii="TH SarabunPSK" w:hAnsi="TH SarabunPSK" w:cs="TH SarabunPSK"/>
          <w:sz w:val="32"/>
          <w:szCs w:val="32"/>
        </w:rPr>
        <w:t>00</w:t>
      </w:r>
    </w:p>
    <w:p w14:paraId="3E7C74AE" w14:textId="64F32E73" w:rsidR="00EE3E5C" w:rsidRDefault="00EE3E5C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บรรทัดต่อมา </w:t>
      </w:r>
      <w:r w:rsidR="005063AA">
        <w:rPr>
          <w:rFonts w:ascii="TH SarabunPSK" w:hAnsi="TH SarabunPSK" w:cs="TH SarabunPSK" w:hint="cs"/>
          <w:sz w:val="32"/>
          <w:szCs w:val="32"/>
          <w:cs/>
        </w:rPr>
        <w:t xml:space="preserve">รับชื่อทีม โดยมีความยาวของชื่อทีมอยู่ในช่วง </w:t>
      </w:r>
      <w:r w:rsidR="005063AA">
        <w:rPr>
          <w:rFonts w:ascii="TH SarabunPSK" w:hAnsi="TH SarabunPSK" w:cs="TH SarabunPSK"/>
          <w:sz w:val="32"/>
          <w:szCs w:val="32"/>
        </w:rPr>
        <w:t>[ 1 ,</w:t>
      </w:r>
      <w:r w:rsidR="00D54B6F">
        <w:rPr>
          <w:rFonts w:ascii="TH SarabunPSK" w:hAnsi="TH SarabunPSK" w:cs="TH SarabunPSK"/>
          <w:sz w:val="32"/>
          <w:szCs w:val="32"/>
        </w:rPr>
        <w:t xml:space="preserve">100 </w:t>
      </w:r>
      <w:r w:rsidR="005063AA">
        <w:rPr>
          <w:rFonts w:ascii="TH SarabunPSK" w:hAnsi="TH SarabunPSK" w:cs="TH SarabunPSK"/>
          <w:sz w:val="32"/>
          <w:szCs w:val="32"/>
        </w:rPr>
        <w:t>]</w:t>
      </w:r>
    </w:p>
    <w:p w14:paraId="22B5A4B7" w14:textId="5FD2D246" w:rsidR="005063AA" w:rsidRPr="005063AA" w:rsidRDefault="005063AA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บรรทัดถัดมารับตารางขนาด </w:t>
      </w:r>
      <w:r>
        <w:rPr>
          <w:rFonts w:ascii="TH SarabunPSK" w:hAnsi="TH SarabunPSK" w:cs="TH SarabunPSK"/>
          <w:sz w:val="32"/>
          <w:szCs w:val="32"/>
        </w:rPr>
        <w:t xml:space="preserve">N x 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เป็นตารางคะแนน โดยคะแนนมีค่าในช่วง </w:t>
      </w:r>
      <w:r>
        <w:rPr>
          <w:rFonts w:ascii="TH SarabunPSK" w:hAnsi="TH SarabunPSK" w:cs="TH SarabunPSK"/>
          <w:sz w:val="32"/>
          <w:szCs w:val="32"/>
        </w:rPr>
        <w:t xml:space="preserve">[ 0 , </w:t>
      </w:r>
      <w:r w:rsidR="00D54B6F">
        <w:rPr>
          <w:rFonts w:ascii="TH SarabunPSK" w:hAnsi="TH SarabunPSK" w:cs="TH SarabunPSK"/>
          <w:sz w:val="32"/>
          <w:szCs w:val="32"/>
        </w:rPr>
        <w:t>100</w:t>
      </w:r>
      <w:r>
        <w:rPr>
          <w:rFonts w:ascii="TH SarabunPSK" w:hAnsi="TH SarabunPSK" w:cs="TH SarabunPSK"/>
          <w:sz w:val="32"/>
          <w:szCs w:val="32"/>
        </w:rPr>
        <w:t xml:space="preserve"> ]</w:t>
      </w:r>
    </w:p>
    <w:p w14:paraId="181D6C85" w14:textId="5C63413E" w:rsidR="002C5771" w:rsidRPr="00D54B6F" w:rsidRDefault="002C5771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บรรทัดถัดมารับ 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แทนจำนวนคำถาม โดย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ไม่เกิน </w:t>
      </w:r>
      <w:r w:rsidR="00D54B6F">
        <w:rPr>
          <w:rFonts w:ascii="TH SarabunPSK" w:hAnsi="TH SarabunPSK" w:cs="TH SarabunPSK" w:hint="cs"/>
          <w:sz w:val="32"/>
          <w:szCs w:val="32"/>
          <w:cs/>
        </w:rPr>
        <w:t>1</w:t>
      </w:r>
      <w:r w:rsidR="00D54B6F">
        <w:rPr>
          <w:rFonts w:ascii="TH SarabunPSK" w:hAnsi="TH SarabunPSK" w:cs="TH SarabunPSK"/>
          <w:sz w:val="32"/>
          <w:szCs w:val="32"/>
        </w:rPr>
        <w:t>,</w:t>
      </w:r>
      <w:r w:rsidR="00D54B6F">
        <w:rPr>
          <w:rFonts w:ascii="TH SarabunPSK" w:hAnsi="TH SarabunPSK" w:cs="TH SarabunPSK" w:hint="cs"/>
          <w:sz w:val="32"/>
          <w:szCs w:val="32"/>
          <w:cs/>
        </w:rPr>
        <w:t>000</w:t>
      </w:r>
    </w:p>
    <w:p w14:paraId="670A5A97" w14:textId="6C933F50" w:rsidR="002C5771" w:rsidRPr="004D035B" w:rsidRDefault="002C5771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บรรทัดต่อมา </w:t>
      </w:r>
      <w:r w:rsidR="005063AA">
        <w:rPr>
          <w:rFonts w:ascii="TH SarabunPSK" w:hAnsi="TH SarabunPSK" w:cs="TH SarabunPSK" w:hint="cs"/>
          <w:sz w:val="32"/>
          <w:szCs w:val="32"/>
          <w:cs/>
        </w:rPr>
        <w:t>รับชื่อทีม</w:t>
      </w:r>
      <w:r w:rsidR="005063AA">
        <w:rPr>
          <w:rFonts w:ascii="TH SarabunPSK" w:hAnsi="TH SarabunPSK" w:cs="TH SarabunPSK"/>
          <w:sz w:val="32"/>
          <w:szCs w:val="32"/>
        </w:rPr>
        <w:t xml:space="preserve"> </w:t>
      </w:r>
      <w:r w:rsidR="00C815BB">
        <w:rPr>
          <w:rFonts w:ascii="TH SarabunPSK" w:hAnsi="TH SarabunPSK" w:cs="TH SarabunPSK"/>
          <w:sz w:val="32"/>
          <w:szCs w:val="32"/>
        </w:rPr>
        <w:t xml:space="preserve">X </w:t>
      </w:r>
      <w:r w:rsidR="005063AA">
        <w:rPr>
          <w:rFonts w:ascii="TH SarabunPSK" w:hAnsi="TH SarabunPSK" w:cs="TH SarabunPSK" w:hint="cs"/>
          <w:sz w:val="32"/>
          <w:szCs w:val="32"/>
          <w:cs/>
        </w:rPr>
        <w:t xml:space="preserve">โดยมีความยาวของชื่อทีมอยู่ในช่วง </w:t>
      </w:r>
      <w:r w:rsidR="005063AA">
        <w:rPr>
          <w:rFonts w:ascii="TH SarabunPSK" w:hAnsi="TH SarabunPSK" w:cs="TH SarabunPSK"/>
          <w:sz w:val="32"/>
          <w:szCs w:val="32"/>
        </w:rPr>
        <w:t>[ 1 ,</w:t>
      </w:r>
      <w:r w:rsidR="00D54B6F">
        <w:rPr>
          <w:rFonts w:ascii="TH SarabunPSK" w:hAnsi="TH SarabunPSK" w:cs="TH SarabunPSK"/>
          <w:sz w:val="32"/>
          <w:szCs w:val="32"/>
        </w:rPr>
        <w:t>100</w:t>
      </w:r>
      <w:r w:rsidR="005063AA">
        <w:rPr>
          <w:rFonts w:ascii="TH SarabunPSK" w:hAnsi="TH SarabunPSK" w:cs="TH SarabunPSK"/>
          <w:sz w:val="32"/>
          <w:szCs w:val="32"/>
        </w:rPr>
        <w:t xml:space="preserve"> ]</w:t>
      </w:r>
    </w:p>
    <w:p w14:paraId="17D56DA3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10E1703" w14:textId="65464F6F" w:rsidR="00A21313" w:rsidRPr="004B31A3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B458B4">
        <w:rPr>
          <w:rFonts w:ascii="TH SarabunPSK" w:hAnsi="TH SarabunPSK" w:cs="TH SarabunPSK" w:hint="cs"/>
          <w:sz w:val="32"/>
          <w:szCs w:val="32"/>
          <w:cs/>
        </w:rPr>
        <w:t xml:space="preserve">มีทั้งสิ้น </w:t>
      </w:r>
      <w:r w:rsidR="00A21313">
        <w:rPr>
          <w:rFonts w:ascii="TH SarabunPSK" w:hAnsi="TH SarabunPSK" w:cs="TH SarabunPSK"/>
          <w:sz w:val="32"/>
          <w:szCs w:val="32"/>
        </w:rPr>
        <w:t>N+</w:t>
      </w:r>
      <w:r w:rsidR="00B458B4">
        <w:rPr>
          <w:rFonts w:ascii="TH SarabunPSK" w:hAnsi="TH SarabunPSK" w:cs="TH SarabunPSK"/>
          <w:sz w:val="32"/>
          <w:szCs w:val="32"/>
        </w:rPr>
        <w:t xml:space="preserve">Q </w:t>
      </w:r>
      <w:r w:rsidR="00B458B4">
        <w:rPr>
          <w:rFonts w:ascii="TH SarabunPSK" w:hAnsi="TH SarabunPSK" w:cs="TH SarabunPSK" w:hint="cs"/>
          <w:sz w:val="32"/>
          <w:szCs w:val="32"/>
          <w:cs/>
        </w:rPr>
        <w:t xml:space="preserve">บรรทัด </w:t>
      </w:r>
      <w:r w:rsidR="00A21313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A21313">
        <w:rPr>
          <w:rFonts w:ascii="TH SarabunPSK" w:hAnsi="TH SarabunPSK" w:cs="TH SarabunPSK"/>
          <w:sz w:val="32"/>
          <w:szCs w:val="32"/>
        </w:rPr>
        <w:t xml:space="preserve">N </w:t>
      </w:r>
      <w:r w:rsidR="00A21313">
        <w:rPr>
          <w:rFonts w:ascii="TH SarabunPSK" w:hAnsi="TH SarabunPSK" w:cs="TH SarabunPSK" w:hint="cs"/>
          <w:sz w:val="32"/>
          <w:szCs w:val="32"/>
          <w:cs/>
        </w:rPr>
        <w:t>บรรทัดแรก จะแสดงชื่อของแต่ละทีม</w:t>
      </w:r>
      <w:r w:rsidR="007465D9">
        <w:rPr>
          <w:rFonts w:ascii="TH SarabunPSK" w:hAnsi="TH SarabunPSK" w:cs="TH SarabunPSK" w:hint="cs"/>
          <w:sz w:val="32"/>
          <w:szCs w:val="32"/>
          <w:cs/>
        </w:rPr>
        <w:t xml:space="preserve"> คะแนน ลูกได้เสีย</w:t>
      </w:r>
      <w:r w:rsidR="00A21313">
        <w:rPr>
          <w:rFonts w:ascii="TH SarabunPSK" w:hAnsi="TH SarabunPSK" w:cs="TH SarabunPSK" w:hint="cs"/>
          <w:sz w:val="32"/>
          <w:szCs w:val="32"/>
          <w:cs/>
        </w:rPr>
        <w:t xml:space="preserve"> โดยเรียงลำดับจากทีมที่มีคะแนนรวมสูงสุด</w:t>
      </w:r>
      <w:r w:rsidR="004B31A3">
        <w:rPr>
          <w:rFonts w:ascii="TH SarabunPSK" w:hAnsi="TH SarabunPSK" w:cs="TH SarabunPSK" w:hint="cs"/>
          <w:sz w:val="32"/>
          <w:szCs w:val="32"/>
          <w:cs/>
        </w:rPr>
        <w:t xml:space="preserve">ไปทีมที่มีคะแนนรวมต่ำสุด และ </w:t>
      </w:r>
      <w:r w:rsidR="004B31A3">
        <w:rPr>
          <w:rFonts w:ascii="TH SarabunPSK" w:hAnsi="TH SarabunPSK" w:cs="TH SarabunPSK"/>
          <w:sz w:val="32"/>
          <w:szCs w:val="32"/>
        </w:rPr>
        <w:t xml:space="preserve">Q </w:t>
      </w:r>
      <w:r w:rsidR="004B31A3">
        <w:rPr>
          <w:rFonts w:ascii="TH SarabunPSK" w:hAnsi="TH SarabunPSK" w:cs="TH SarabunPSK" w:hint="cs"/>
          <w:sz w:val="32"/>
          <w:szCs w:val="32"/>
          <w:cs/>
        </w:rPr>
        <w:t>บรรทัดถัดมา แสดง</w:t>
      </w:r>
      <w:r w:rsidR="00D54B6F">
        <w:rPr>
          <w:rFonts w:ascii="TH SarabunPSK" w:hAnsi="TH SarabunPSK" w:cs="TH SarabunPSK" w:hint="cs"/>
          <w:sz w:val="32"/>
          <w:szCs w:val="32"/>
          <w:cs/>
        </w:rPr>
        <w:t>ค่าอันดับของทีม</w:t>
      </w:r>
      <w:r w:rsidR="004B31A3">
        <w:rPr>
          <w:rFonts w:ascii="TH SarabunPSK" w:hAnsi="TH SarabunPSK" w:cs="TH SarabunPSK" w:hint="cs"/>
          <w:sz w:val="32"/>
          <w:szCs w:val="32"/>
          <w:cs/>
        </w:rPr>
        <w:t xml:space="preserve"> จำนวนการชนะ </w:t>
      </w:r>
      <w:r w:rsidR="00C815BB">
        <w:rPr>
          <w:rFonts w:ascii="TH SarabunPSK" w:hAnsi="TH SarabunPSK" w:cs="TH SarabunPSK" w:hint="cs"/>
          <w:sz w:val="32"/>
          <w:szCs w:val="32"/>
          <w:cs/>
        </w:rPr>
        <w:t xml:space="preserve">จำนวนเสมอ </w:t>
      </w:r>
      <w:r w:rsidR="004B31A3">
        <w:rPr>
          <w:rFonts w:ascii="TH SarabunPSK" w:hAnsi="TH SarabunPSK" w:cs="TH SarabunPSK" w:hint="cs"/>
          <w:sz w:val="32"/>
          <w:szCs w:val="32"/>
          <w:cs/>
        </w:rPr>
        <w:t xml:space="preserve">จำนวนการแพ้ของทีม และถ้าชื่อทีมไม่ตรงกับชื่อทีมในตอนแรก ให้แสดงค่า </w:t>
      </w:r>
      <w:r w:rsidR="004B31A3">
        <w:rPr>
          <w:rFonts w:ascii="TH SarabunPSK" w:hAnsi="TH SarabunPSK" w:cs="TH SarabunPSK"/>
          <w:sz w:val="32"/>
          <w:szCs w:val="32"/>
        </w:rPr>
        <w:t>‘Error’</w:t>
      </w:r>
    </w:p>
    <w:p w14:paraId="1538EF6F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13638D1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62A00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61013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6700755E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6F397" w14:textId="7BE4B678" w:rsidR="00FE297B" w:rsidRDefault="002C5771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  <w:p w14:paraId="6DC3380C" w14:textId="6703B25C" w:rsidR="00FE297B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bookmarkStart w:id="0" w:name="_Hlk69281612"/>
            <w:r>
              <w:rPr>
                <w:rFonts w:ascii="Courier New" w:hAnsi="Courier New" w:cs="Courier New"/>
                <w:sz w:val="32"/>
                <w:szCs w:val="32"/>
              </w:rPr>
              <w:t>Liverpool</w:t>
            </w:r>
          </w:p>
          <w:p w14:paraId="13DE5DAC" w14:textId="78EBEC8A" w:rsidR="007609E6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ManU</w:t>
            </w:r>
            <w:proofErr w:type="spellEnd"/>
          </w:p>
          <w:p w14:paraId="0DDE659E" w14:textId="33ADA740" w:rsidR="007609E6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Mancity</w:t>
            </w:r>
            <w:proofErr w:type="spellEnd"/>
          </w:p>
          <w:p w14:paraId="27F5FEB8" w14:textId="5E4ACA6F" w:rsidR="007609E6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Asenal</w:t>
            </w:r>
            <w:proofErr w:type="spellEnd"/>
          </w:p>
          <w:p w14:paraId="7644F623" w14:textId="4A746470" w:rsidR="007609E6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Spurs</w:t>
            </w:r>
          </w:p>
          <w:bookmarkEnd w:id="0"/>
          <w:p w14:paraId="6D347AEB" w14:textId="57256441" w:rsidR="002C5771" w:rsidRDefault="002C5771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0 </w:t>
            </w:r>
            <w:r w:rsidR="007609E6">
              <w:rPr>
                <w:rFonts w:ascii="Courier New" w:hAnsi="Courier New" w:cs="Courier New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  <w:p w14:paraId="63E23787" w14:textId="54AE446C" w:rsidR="002C5771" w:rsidRDefault="007609E6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0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71C50177" w14:textId="00CB9281" w:rsidR="002C5771" w:rsidRDefault="007465D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0 </w:t>
            </w: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46B37568" w14:textId="71C23B06" w:rsidR="002C5771" w:rsidRDefault="007465D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lastRenderedPageBreak/>
              <w:t>4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0 </w:t>
            </w: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214DBB29" w14:textId="29BAF326" w:rsidR="005B6392" w:rsidRDefault="007465D9" w:rsidP="002C577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  <w:r w:rsidR="002C5771">
              <w:rPr>
                <w:rFonts w:ascii="Courier New" w:hAnsi="Courier New" w:cs="Courier New"/>
                <w:sz w:val="32"/>
                <w:szCs w:val="32"/>
              </w:rPr>
              <w:t xml:space="preserve"> 0</w:t>
            </w:r>
          </w:p>
          <w:p w14:paraId="03353138" w14:textId="77777777" w:rsidR="008C5480" w:rsidRDefault="008C5480" w:rsidP="002C577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14E0E042" w14:textId="77777777" w:rsidR="008C5480" w:rsidRDefault="008C5480" w:rsidP="002C5771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Mancity</w:t>
            </w:r>
            <w:proofErr w:type="spellEnd"/>
          </w:p>
          <w:p w14:paraId="6D2832D9" w14:textId="379CEC4A" w:rsidR="008C5480" w:rsidRPr="002C5771" w:rsidRDefault="008C5480" w:rsidP="002C5771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Liverrr</w:t>
            </w:r>
            <w:proofErr w:type="spellEnd"/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3072" w14:textId="26D048E1" w:rsidR="003D0043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lastRenderedPageBreak/>
              <w:t>Mancity</w:t>
            </w:r>
            <w:proofErr w:type="spellEnd"/>
            <w:r w:rsidR="007465D9">
              <w:rPr>
                <w:rFonts w:ascii="Courier New" w:hAnsi="Courier New" w:cs="Courier New"/>
                <w:sz w:val="32"/>
                <w:szCs w:val="32"/>
              </w:rPr>
              <w:t xml:space="preserve"> 12 6</w:t>
            </w:r>
          </w:p>
          <w:p w14:paraId="556DFF19" w14:textId="7AD06703" w:rsidR="008C5480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Spurs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 xml:space="preserve"> 9 3</w:t>
            </w:r>
          </w:p>
          <w:p w14:paraId="7593A8C2" w14:textId="1190E692" w:rsidR="008C5480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ManU</w:t>
            </w:r>
            <w:proofErr w:type="spellEnd"/>
            <w:r w:rsidR="007465D9">
              <w:rPr>
                <w:rFonts w:ascii="Courier New" w:hAnsi="Courier New" w:cs="Courier New"/>
                <w:sz w:val="32"/>
                <w:szCs w:val="32"/>
              </w:rPr>
              <w:t xml:space="preserve"> 4 </w:t>
            </w:r>
            <w:r w:rsidR="00F96BCA"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  <w:p w14:paraId="7D6565FA" w14:textId="00F697A5" w:rsidR="008C5480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Asenal</w:t>
            </w:r>
            <w:proofErr w:type="spellEnd"/>
            <w:r w:rsidR="007465D9">
              <w:rPr>
                <w:rFonts w:ascii="Courier New" w:hAnsi="Courier New" w:cs="Courier New"/>
                <w:sz w:val="32"/>
                <w:szCs w:val="32"/>
              </w:rPr>
              <w:t xml:space="preserve"> 3 -1</w:t>
            </w:r>
          </w:p>
          <w:p w14:paraId="1690620A" w14:textId="67214D20" w:rsidR="008C5480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Liverpool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F96BCA">
              <w:rPr>
                <w:rFonts w:ascii="Courier New" w:hAnsi="Courier New" w:cs="Courier New"/>
                <w:sz w:val="32"/>
                <w:szCs w:val="32"/>
              </w:rPr>
              <w:t xml:space="preserve">1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-8</w:t>
            </w:r>
          </w:p>
          <w:p w14:paraId="33239E8B" w14:textId="75A5A5DB" w:rsidR="008C5480" w:rsidRDefault="00D54B6F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8C5480">
              <w:rPr>
                <w:rFonts w:ascii="Courier New" w:hAnsi="Courier New" w:cs="Courier New"/>
                <w:sz w:val="32"/>
                <w:szCs w:val="32"/>
              </w:rPr>
              <w:t xml:space="preserve"> 4 </w:t>
            </w:r>
            <w:r w:rsidR="007465D9"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="00F96BCA">
              <w:rPr>
                <w:rFonts w:ascii="Courier New" w:hAnsi="Courier New" w:cs="Courier New"/>
                <w:sz w:val="32"/>
                <w:szCs w:val="32"/>
              </w:rPr>
              <w:t xml:space="preserve"> 0</w:t>
            </w:r>
          </w:p>
          <w:p w14:paraId="3A338EF7" w14:textId="391DA685" w:rsidR="008C5480" w:rsidRPr="008D6019" w:rsidRDefault="008C5480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Error</w:t>
            </w:r>
          </w:p>
        </w:tc>
      </w:tr>
      <w:tr w:rsidR="003E69AD" w:rsidRPr="008D6019" w14:paraId="1BF71252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C784" w14:textId="4559E885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4</w:t>
            </w:r>
          </w:p>
          <w:p w14:paraId="1C321903" w14:textId="22E1C01C" w:rsidR="003E69AD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Barca</w:t>
            </w:r>
          </w:p>
          <w:p w14:paraId="3A8D6301" w14:textId="765D8D4B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Madrid</w:t>
            </w:r>
            <w:r w:rsidR="00643312">
              <w:rPr>
                <w:rFonts w:ascii="Courier New" w:hAnsi="Courier New" w:cs="Browallia New"/>
                <w:sz w:val="32"/>
                <w:szCs w:val="40"/>
              </w:rPr>
              <w:tab/>
            </w:r>
          </w:p>
          <w:p w14:paraId="561129FC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Bayern</w:t>
            </w:r>
          </w:p>
          <w:p w14:paraId="4208C37E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Paris</w:t>
            </w:r>
          </w:p>
          <w:p w14:paraId="3C182CE2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0 0 4 1</w:t>
            </w:r>
          </w:p>
          <w:p w14:paraId="4A8ABB85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1 0 1 0</w:t>
            </w:r>
          </w:p>
          <w:p w14:paraId="1A982B8C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0 2 0 1</w:t>
            </w:r>
          </w:p>
          <w:p w14:paraId="2A280C23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0 1 1 0</w:t>
            </w:r>
          </w:p>
          <w:p w14:paraId="1DD8483A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3</w:t>
            </w:r>
          </w:p>
          <w:p w14:paraId="39559B05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Bayern</w:t>
            </w:r>
          </w:p>
          <w:p w14:paraId="51BCCA09" w14:textId="77777777" w:rsid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Barca</w:t>
            </w:r>
          </w:p>
          <w:p w14:paraId="17A3769C" w14:textId="1F7E3512" w:rsidR="00C815BB" w:rsidRPr="00C815BB" w:rsidRDefault="00C815BB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Pariss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D824" w14:textId="6120BFF2" w:rsidR="003E69AD" w:rsidRDefault="00C815BB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Barca 6 4</w:t>
            </w:r>
          </w:p>
          <w:p w14:paraId="1563D691" w14:textId="0FB1DA0B" w:rsidR="00C815BB" w:rsidRDefault="00C815BB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Paris 4 0</w:t>
            </w:r>
          </w:p>
          <w:p w14:paraId="3C310D7E" w14:textId="7CAB4A64" w:rsidR="00C815BB" w:rsidRDefault="00C815BB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Bayern 4 -3</w:t>
            </w:r>
          </w:p>
          <w:p w14:paraId="09A2E94D" w14:textId="77777777" w:rsidR="00C815BB" w:rsidRDefault="00C815BB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Madrid 3 -1</w:t>
            </w:r>
          </w:p>
          <w:p w14:paraId="23E57A67" w14:textId="3B793A49" w:rsidR="00C815BB" w:rsidRDefault="00C815BB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 xml:space="preserve">3 1 1 </w:t>
            </w:r>
            <w:r w:rsidR="00643312">
              <w:rPr>
                <w:rFonts w:ascii="Courier New" w:hAnsi="Courier New" w:cstheme="minorBidi"/>
                <w:sz w:val="32"/>
                <w:szCs w:val="32"/>
              </w:rPr>
              <w:t>1</w:t>
            </w:r>
          </w:p>
          <w:p w14:paraId="6BF1B967" w14:textId="77777777" w:rsidR="00C815BB" w:rsidRDefault="00C815BB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1 2 0 1</w:t>
            </w:r>
          </w:p>
          <w:p w14:paraId="750A01E1" w14:textId="16D9D60B" w:rsidR="00C815BB" w:rsidRPr="00C815BB" w:rsidRDefault="00C815BB" w:rsidP="009B7FD8">
            <w:pPr>
              <w:rPr>
                <w:rFonts w:ascii="Courier New" w:hAnsi="Courier New" w:cstheme="minorBidi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Error</w:t>
            </w:r>
          </w:p>
        </w:tc>
      </w:tr>
    </w:tbl>
    <w:p w14:paraId="708697BF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28511DFB" w14:textId="2464B50F" w:rsidR="007C203C" w:rsidRDefault="00643312" w:rsidP="006433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851482"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 w:rsidR="00023F1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r w:rsidRPr="00643312">
        <w:rPr>
          <w:rFonts w:ascii="TH SarabunPSK" w:hAnsi="TH SarabunPSK" w:cs="TH SarabunPSK"/>
          <w:sz w:val="32"/>
          <w:szCs w:val="32"/>
        </w:rPr>
        <w:t>Liverpool</w:t>
      </w:r>
      <w:r w:rsidR="00657070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43312">
        <w:rPr>
          <w:rFonts w:ascii="TH SarabunPSK" w:hAnsi="TH SarabunPSK" w:cs="TH SarabunPSK"/>
          <w:sz w:val="32"/>
          <w:szCs w:val="32"/>
        </w:rPr>
        <w:t>ManU</w:t>
      </w:r>
      <w:proofErr w:type="spellEnd"/>
      <w:r w:rsidR="00657070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43312">
        <w:rPr>
          <w:rFonts w:ascii="TH SarabunPSK" w:hAnsi="TH SarabunPSK" w:cs="TH SarabunPSK"/>
          <w:sz w:val="32"/>
          <w:szCs w:val="32"/>
        </w:rPr>
        <w:t>Mancity</w:t>
      </w:r>
      <w:proofErr w:type="spellEnd"/>
      <w:r w:rsidR="00657070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43312">
        <w:rPr>
          <w:rFonts w:ascii="TH SarabunPSK" w:hAnsi="TH SarabunPSK" w:cs="TH SarabunPSK"/>
          <w:sz w:val="32"/>
          <w:szCs w:val="32"/>
        </w:rPr>
        <w:t>Asenal</w:t>
      </w:r>
      <w:proofErr w:type="spellEnd"/>
      <w:r w:rsidR="00657070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5707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43312">
        <w:rPr>
          <w:rFonts w:ascii="TH SarabunPSK" w:hAnsi="TH SarabunPSK" w:cs="TH SarabunPSK"/>
          <w:sz w:val="32"/>
          <w:szCs w:val="32"/>
        </w:rPr>
        <w:t>Spurs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 จากนั้นรับตารางคะแนน 5 </w:t>
      </w:r>
      <w:r w:rsidR="00023F16">
        <w:rPr>
          <w:rFonts w:ascii="TH SarabunPSK" w:hAnsi="TH SarabunPSK" w:cs="TH SarabunPSK"/>
          <w:sz w:val="32"/>
          <w:szCs w:val="32"/>
        </w:rPr>
        <w:t>x 5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 โดยจำนวนประตูช่อง </w:t>
      </w:r>
      <w:proofErr w:type="spellStart"/>
      <w:r w:rsidR="00023F16">
        <w:rPr>
          <w:rFonts w:ascii="TH SarabunPSK" w:hAnsi="TH SarabunPSK" w:cs="TH SarabunPSK"/>
          <w:sz w:val="32"/>
          <w:szCs w:val="32"/>
        </w:rPr>
        <w:t>ij</w:t>
      </w:r>
      <w:proofErr w:type="spellEnd"/>
      <w:r w:rsidR="00023F16">
        <w:rPr>
          <w:rFonts w:ascii="TH SarabunPSK" w:hAnsi="TH SarabunPSK" w:cs="TH SarabunPSK"/>
          <w:sz w:val="32"/>
          <w:szCs w:val="32"/>
        </w:rPr>
        <w:t xml:space="preserve"> 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คือ จำนวนประตูทีมที่ </w:t>
      </w:r>
      <w:proofErr w:type="spellStart"/>
      <w:r w:rsidR="00023F16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023F16">
        <w:rPr>
          <w:rFonts w:ascii="TH SarabunPSK" w:hAnsi="TH SarabunPSK" w:cs="TH SarabunPSK"/>
          <w:sz w:val="32"/>
          <w:szCs w:val="32"/>
        </w:rPr>
        <w:t xml:space="preserve"> 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ทำประตูทีมที่ </w:t>
      </w:r>
      <w:r w:rsidR="00023F16">
        <w:rPr>
          <w:rFonts w:ascii="TH SarabunPSK" w:hAnsi="TH SarabunPSK" w:cs="TH SarabunPSK"/>
          <w:sz w:val="32"/>
          <w:szCs w:val="32"/>
        </w:rPr>
        <w:t xml:space="preserve">j 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30540B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023F1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13A055B" w14:textId="2D6830D3" w:rsidR="007C203C" w:rsidRPr="007C203C" w:rsidRDefault="00023F16" w:rsidP="007C203C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7C203C">
        <w:rPr>
          <w:rFonts w:ascii="TH SarabunPSK" w:hAnsi="TH SarabunPSK" w:cs="TH SarabunPSK"/>
          <w:sz w:val="32"/>
          <w:szCs w:val="32"/>
        </w:rPr>
        <w:t xml:space="preserve">Liverpool </w:t>
      </w:r>
      <w:r w:rsidRPr="007C203C">
        <w:rPr>
          <w:rFonts w:ascii="TH SarabunPSK" w:hAnsi="TH SarabunPSK" w:cs="TH SarabunPSK" w:hint="cs"/>
          <w:sz w:val="32"/>
          <w:szCs w:val="32"/>
          <w:cs/>
        </w:rPr>
        <w:t xml:space="preserve">ทำประตู </w:t>
      </w:r>
      <w:proofErr w:type="spellStart"/>
      <w:r w:rsidRPr="007C203C">
        <w:rPr>
          <w:rFonts w:ascii="TH SarabunPSK" w:hAnsi="TH SarabunPSK" w:cs="TH SarabunPSK"/>
          <w:sz w:val="32"/>
          <w:szCs w:val="32"/>
        </w:rPr>
        <w:t>ManU</w:t>
      </w:r>
      <w:proofErr w:type="spellEnd"/>
      <w:r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Pr="007C203C">
        <w:rPr>
          <w:rFonts w:ascii="TH SarabunPSK" w:hAnsi="TH SarabunPSK" w:cs="TH SarabunPSK" w:hint="cs"/>
          <w:sz w:val="32"/>
          <w:szCs w:val="32"/>
          <w:cs/>
        </w:rPr>
        <w:t>ได้ 1 ประตู</w:t>
      </w:r>
      <w:r w:rsidR="0030540B"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="0030540B" w:rsidRPr="007C20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30540B" w:rsidRPr="007C203C">
        <w:rPr>
          <w:rFonts w:ascii="TH SarabunPSK" w:hAnsi="TH SarabunPSK" w:cs="TH SarabunPSK"/>
          <w:sz w:val="32"/>
          <w:szCs w:val="32"/>
        </w:rPr>
        <w:t>ManU</w:t>
      </w:r>
      <w:proofErr w:type="spellEnd"/>
      <w:r w:rsidR="0030540B"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="0030540B" w:rsidRPr="007C203C">
        <w:rPr>
          <w:rFonts w:ascii="TH SarabunPSK" w:hAnsi="TH SarabunPSK" w:cs="TH SarabunPSK" w:hint="cs"/>
          <w:sz w:val="32"/>
          <w:szCs w:val="32"/>
          <w:cs/>
        </w:rPr>
        <w:t xml:space="preserve">ทำประตู </w:t>
      </w:r>
      <w:r w:rsidR="0030540B" w:rsidRPr="007C203C">
        <w:rPr>
          <w:rFonts w:ascii="TH SarabunPSK" w:hAnsi="TH SarabunPSK" w:cs="TH SarabunPSK"/>
          <w:sz w:val="32"/>
          <w:szCs w:val="32"/>
        </w:rPr>
        <w:t xml:space="preserve">Liverpool </w:t>
      </w:r>
      <w:r w:rsidR="0030540B" w:rsidRPr="007C203C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30540B" w:rsidRPr="007C203C">
        <w:rPr>
          <w:rFonts w:ascii="TH SarabunPSK" w:hAnsi="TH SarabunPSK" w:cs="TH SarabunPSK"/>
          <w:sz w:val="32"/>
          <w:szCs w:val="32"/>
        </w:rPr>
        <w:t xml:space="preserve">1 </w:t>
      </w:r>
      <w:r w:rsidR="0030540B" w:rsidRPr="007C203C">
        <w:rPr>
          <w:rFonts w:ascii="TH SarabunPSK" w:hAnsi="TH SarabunPSK" w:cs="TH SarabunPSK" w:hint="cs"/>
          <w:sz w:val="32"/>
          <w:szCs w:val="32"/>
          <w:cs/>
        </w:rPr>
        <w:t>ประตู</w:t>
      </w:r>
      <w:r w:rsidR="00AA1475">
        <w:rPr>
          <w:rFonts w:ascii="TH SarabunPSK" w:hAnsi="TH SarabunPSK" w:cs="TH SarabunPSK" w:hint="cs"/>
          <w:sz w:val="32"/>
          <w:szCs w:val="32"/>
          <w:cs/>
        </w:rPr>
        <w:t xml:space="preserve"> เพราะฉะนั้น </w:t>
      </w:r>
      <w:r w:rsidR="00AA1475">
        <w:rPr>
          <w:rFonts w:ascii="TH SarabunPSK" w:hAnsi="TH SarabunPSK" w:cs="TH SarabunPSK"/>
          <w:sz w:val="32"/>
          <w:szCs w:val="32"/>
        </w:rPr>
        <w:t xml:space="preserve">Liverpool </w:t>
      </w:r>
      <w:r w:rsidR="00AA1475">
        <w:rPr>
          <w:rFonts w:ascii="TH SarabunPSK" w:hAnsi="TH SarabunPSK" w:cs="TH SarabunPSK" w:hint="cs"/>
          <w:sz w:val="32"/>
          <w:szCs w:val="32"/>
          <w:cs/>
        </w:rPr>
        <w:t xml:space="preserve">เสมอกับ </w:t>
      </w:r>
      <w:proofErr w:type="spellStart"/>
      <w:r w:rsidR="00AA1475">
        <w:rPr>
          <w:rFonts w:ascii="TH SarabunPSK" w:hAnsi="TH SarabunPSK" w:cs="TH SarabunPSK"/>
          <w:sz w:val="32"/>
          <w:szCs w:val="32"/>
        </w:rPr>
        <w:t>ManU</w:t>
      </w:r>
      <w:proofErr w:type="spellEnd"/>
      <w:r w:rsidR="00AA1475">
        <w:rPr>
          <w:rFonts w:ascii="TH SarabunPSK" w:hAnsi="TH SarabunPSK" w:cs="TH SarabunPSK"/>
          <w:sz w:val="32"/>
          <w:szCs w:val="32"/>
        </w:rPr>
        <w:t xml:space="preserve"> </w:t>
      </w:r>
      <w:r w:rsidR="00AA1475">
        <w:rPr>
          <w:rFonts w:ascii="TH SarabunPSK" w:hAnsi="TH SarabunPSK" w:cs="TH SarabunPSK" w:hint="cs"/>
          <w:sz w:val="32"/>
          <w:szCs w:val="32"/>
          <w:cs/>
        </w:rPr>
        <w:t xml:space="preserve">จึงได้รับคะแนน </w:t>
      </w:r>
      <w:r w:rsidR="00880A61">
        <w:rPr>
          <w:rFonts w:ascii="TH SarabunPSK" w:hAnsi="TH SarabunPSK" w:cs="TH SarabunPSK" w:hint="cs"/>
          <w:sz w:val="32"/>
          <w:szCs w:val="32"/>
          <w:cs/>
        </w:rPr>
        <w:t>1</w:t>
      </w:r>
      <w:r w:rsidR="00AA1475">
        <w:rPr>
          <w:rFonts w:ascii="TH SarabunPSK" w:hAnsi="TH SarabunPSK" w:cs="TH SarabunPSK"/>
          <w:sz w:val="32"/>
          <w:szCs w:val="32"/>
        </w:rPr>
        <w:t xml:space="preserve"> </w:t>
      </w:r>
      <w:r w:rsidR="00AA1475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และมีลูกได้เสีย คือ </w:t>
      </w:r>
      <w:r w:rsidR="00E31516">
        <w:rPr>
          <w:rFonts w:ascii="TH SarabunPSK" w:hAnsi="TH SarabunPSK" w:cs="TH SarabunPSK"/>
          <w:sz w:val="32"/>
          <w:szCs w:val="32"/>
        </w:rPr>
        <w:t>0</w:t>
      </w:r>
    </w:p>
    <w:p w14:paraId="6D4BE8FB" w14:textId="38ADC2CF" w:rsidR="007C203C" w:rsidRPr="00AA1475" w:rsidRDefault="00023F16" w:rsidP="00AA1475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7C203C">
        <w:rPr>
          <w:rFonts w:ascii="TH SarabunPSK" w:hAnsi="TH SarabunPSK" w:cs="TH SarabunPSK"/>
          <w:sz w:val="32"/>
          <w:szCs w:val="32"/>
        </w:rPr>
        <w:t xml:space="preserve">Liverpool </w:t>
      </w:r>
      <w:r w:rsidRPr="007C203C">
        <w:rPr>
          <w:rFonts w:ascii="TH SarabunPSK" w:hAnsi="TH SarabunPSK" w:cs="TH SarabunPSK" w:hint="cs"/>
          <w:sz w:val="32"/>
          <w:szCs w:val="32"/>
          <w:cs/>
        </w:rPr>
        <w:t xml:space="preserve">ทำประตู </w:t>
      </w:r>
      <w:proofErr w:type="spellStart"/>
      <w:r w:rsidRPr="007C203C">
        <w:rPr>
          <w:rFonts w:ascii="TH SarabunPSK" w:hAnsi="TH SarabunPSK" w:cs="TH SarabunPSK"/>
          <w:sz w:val="32"/>
          <w:szCs w:val="32"/>
        </w:rPr>
        <w:t>Mancity</w:t>
      </w:r>
      <w:proofErr w:type="spellEnd"/>
      <w:r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Pr="007C203C">
        <w:rPr>
          <w:rFonts w:ascii="TH SarabunPSK" w:hAnsi="TH SarabunPSK" w:cs="TH SarabunPSK" w:hint="cs"/>
          <w:sz w:val="32"/>
          <w:szCs w:val="32"/>
          <w:cs/>
        </w:rPr>
        <w:t>ได้ 1 ประตู</w:t>
      </w:r>
      <w:r w:rsidR="007C203C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proofErr w:type="spellStart"/>
      <w:r w:rsidR="008E0BA4">
        <w:rPr>
          <w:rFonts w:ascii="TH SarabunPSK" w:hAnsi="TH SarabunPSK" w:cs="TH SarabunPSK"/>
          <w:sz w:val="32"/>
          <w:szCs w:val="32"/>
        </w:rPr>
        <w:t>Mancity</w:t>
      </w:r>
      <w:proofErr w:type="spellEnd"/>
      <w:r w:rsidR="008E0BA4">
        <w:rPr>
          <w:rFonts w:ascii="TH SarabunPSK" w:hAnsi="TH SarabunPSK" w:cs="TH SarabunPSK"/>
          <w:sz w:val="32"/>
          <w:szCs w:val="32"/>
        </w:rPr>
        <w:t xml:space="preserve"> </w:t>
      </w:r>
      <w:r w:rsidR="008E0BA4">
        <w:rPr>
          <w:rFonts w:ascii="TH SarabunPSK" w:hAnsi="TH SarabunPSK" w:cs="TH SarabunPSK" w:hint="cs"/>
          <w:sz w:val="32"/>
          <w:szCs w:val="32"/>
          <w:cs/>
        </w:rPr>
        <w:t xml:space="preserve">ทำประตู </w:t>
      </w:r>
      <w:r w:rsidR="008E0BA4">
        <w:rPr>
          <w:rFonts w:ascii="TH SarabunPSK" w:hAnsi="TH SarabunPSK" w:cs="TH SarabunPSK"/>
          <w:sz w:val="32"/>
          <w:szCs w:val="32"/>
        </w:rPr>
        <w:t xml:space="preserve">Liverpool </w:t>
      </w:r>
      <w:r w:rsidR="008E0BA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13B00">
        <w:rPr>
          <w:rFonts w:ascii="TH SarabunPSK" w:hAnsi="TH SarabunPSK" w:cs="TH SarabunPSK"/>
          <w:sz w:val="32"/>
          <w:szCs w:val="32"/>
        </w:rPr>
        <w:t xml:space="preserve"> 4 </w:t>
      </w:r>
      <w:r w:rsidR="00E13B00">
        <w:rPr>
          <w:rFonts w:ascii="TH SarabunPSK" w:hAnsi="TH SarabunPSK" w:cs="TH SarabunPSK" w:hint="cs"/>
          <w:sz w:val="32"/>
          <w:szCs w:val="32"/>
          <w:cs/>
        </w:rPr>
        <w:t>ประตู</w:t>
      </w:r>
      <w:r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="00AA1475">
        <w:rPr>
          <w:rFonts w:ascii="TH SarabunPSK" w:hAnsi="TH SarabunPSK" w:cs="TH SarabunPSK" w:hint="cs"/>
          <w:sz w:val="32"/>
          <w:szCs w:val="32"/>
          <w:cs/>
        </w:rPr>
        <w:t xml:space="preserve">เพราะฉะนั้น </w:t>
      </w:r>
      <w:r w:rsidR="00AA1475">
        <w:rPr>
          <w:rFonts w:ascii="TH SarabunPSK" w:hAnsi="TH SarabunPSK" w:cs="TH SarabunPSK"/>
          <w:sz w:val="32"/>
          <w:szCs w:val="32"/>
        </w:rPr>
        <w:t>Liverpool</w:t>
      </w:r>
      <w:r w:rsidR="00880A61">
        <w:rPr>
          <w:rFonts w:ascii="TH SarabunPSK" w:hAnsi="TH SarabunPSK" w:cs="TH SarabunPSK"/>
          <w:sz w:val="32"/>
          <w:szCs w:val="32"/>
        </w:rPr>
        <w:t xml:space="preserve"> </w:t>
      </w:r>
      <w:r w:rsidR="00880A61">
        <w:rPr>
          <w:rFonts w:ascii="TH SarabunPSK" w:hAnsi="TH SarabunPSK" w:cs="TH SarabunPSK" w:hint="cs"/>
          <w:sz w:val="32"/>
          <w:szCs w:val="32"/>
          <w:cs/>
        </w:rPr>
        <w:t xml:space="preserve">แพ้ </w:t>
      </w:r>
      <w:proofErr w:type="spellStart"/>
      <w:r w:rsidR="00880A61">
        <w:rPr>
          <w:rFonts w:ascii="TH SarabunPSK" w:hAnsi="TH SarabunPSK" w:cs="TH SarabunPSK"/>
          <w:sz w:val="32"/>
          <w:szCs w:val="32"/>
        </w:rPr>
        <w:t>Mancity</w:t>
      </w:r>
      <w:proofErr w:type="spellEnd"/>
      <w:r w:rsidR="00AA1475">
        <w:rPr>
          <w:rFonts w:ascii="TH SarabunPSK" w:hAnsi="TH SarabunPSK" w:cs="TH SarabunPSK"/>
          <w:sz w:val="32"/>
          <w:szCs w:val="32"/>
        </w:rPr>
        <w:t xml:space="preserve"> </w:t>
      </w:r>
      <w:r w:rsidR="00AA1475">
        <w:rPr>
          <w:rFonts w:ascii="TH SarabunPSK" w:hAnsi="TH SarabunPSK" w:cs="TH SarabunPSK" w:hint="cs"/>
          <w:sz w:val="32"/>
          <w:szCs w:val="32"/>
          <w:cs/>
        </w:rPr>
        <w:t xml:space="preserve">จึงได้รับคะแนน </w:t>
      </w:r>
      <w:r w:rsidR="00AA1475">
        <w:rPr>
          <w:rFonts w:ascii="TH SarabunPSK" w:hAnsi="TH SarabunPSK" w:cs="TH SarabunPSK"/>
          <w:sz w:val="32"/>
          <w:szCs w:val="32"/>
        </w:rPr>
        <w:t xml:space="preserve">0 </w:t>
      </w:r>
      <w:r w:rsidR="00AA1475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E31516" w:rsidRPr="007C203C">
        <w:rPr>
          <w:rFonts w:ascii="TH SarabunPSK" w:hAnsi="TH SarabunPSK" w:cs="TH SarabunPSK"/>
          <w:sz w:val="32"/>
          <w:szCs w:val="32"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>และมีลูกได้เสีย คือ -3</w:t>
      </w:r>
    </w:p>
    <w:p w14:paraId="0D9DDFE2" w14:textId="29C5BD17" w:rsidR="00E31516" w:rsidRPr="00E31516" w:rsidRDefault="00023F16" w:rsidP="00C45AFF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E31516">
        <w:rPr>
          <w:rFonts w:ascii="TH SarabunPSK" w:hAnsi="TH SarabunPSK" w:cs="TH SarabunPSK"/>
          <w:sz w:val="32"/>
          <w:szCs w:val="32"/>
        </w:rPr>
        <w:t xml:space="preserve">Liverpool </w:t>
      </w:r>
      <w:r w:rsidRPr="00E31516">
        <w:rPr>
          <w:rFonts w:ascii="TH SarabunPSK" w:hAnsi="TH SarabunPSK" w:cs="TH SarabunPSK" w:hint="cs"/>
          <w:sz w:val="32"/>
          <w:szCs w:val="32"/>
          <w:cs/>
        </w:rPr>
        <w:t>ทำประตู</w:t>
      </w:r>
      <w:r w:rsidR="0030540B" w:rsidRPr="00E315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0540B" w:rsidRPr="00E31516">
        <w:rPr>
          <w:rFonts w:ascii="TH SarabunPSK" w:hAnsi="TH SarabunPSK" w:cs="TH SarabunPSK"/>
          <w:sz w:val="32"/>
          <w:szCs w:val="32"/>
        </w:rPr>
        <w:t>Asenal</w:t>
      </w:r>
      <w:proofErr w:type="spellEnd"/>
      <w:r w:rsidRPr="00E31516">
        <w:rPr>
          <w:rFonts w:ascii="TH SarabunPSK" w:hAnsi="TH SarabunPSK" w:cs="TH SarabunPSK"/>
          <w:sz w:val="32"/>
          <w:szCs w:val="32"/>
        </w:rPr>
        <w:t xml:space="preserve"> </w:t>
      </w:r>
      <w:r w:rsidRPr="00E31516">
        <w:rPr>
          <w:rFonts w:ascii="TH SarabunPSK" w:hAnsi="TH SarabunPSK" w:cs="TH SarabunPSK" w:hint="cs"/>
          <w:sz w:val="32"/>
          <w:szCs w:val="32"/>
          <w:cs/>
        </w:rPr>
        <w:t>ได้ 1 ประต</w:t>
      </w:r>
      <w:r w:rsidR="0030540B" w:rsidRPr="00E31516">
        <w:rPr>
          <w:rFonts w:ascii="TH SarabunPSK" w:hAnsi="TH SarabunPSK" w:cs="TH SarabunPSK" w:hint="cs"/>
          <w:sz w:val="32"/>
          <w:szCs w:val="32"/>
          <w:cs/>
        </w:rPr>
        <w:t xml:space="preserve">ู 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E13B00" w:rsidRPr="00E31516">
        <w:rPr>
          <w:rFonts w:ascii="TH SarabunPSK" w:hAnsi="TH SarabunPSK" w:cs="TH SarabunPSK"/>
          <w:sz w:val="32"/>
          <w:szCs w:val="32"/>
        </w:rPr>
        <w:t>Asenal</w:t>
      </w:r>
      <w:proofErr w:type="spellEnd"/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 ทำประตู </w:t>
      </w:r>
      <w:r w:rsidR="00E13B00" w:rsidRPr="00E31516">
        <w:rPr>
          <w:rFonts w:ascii="TH SarabunPSK" w:hAnsi="TH SarabunPSK" w:cs="TH SarabunPSK"/>
          <w:sz w:val="32"/>
          <w:szCs w:val="32"/>
        </w:rPr>
        <w:t>Liverpool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E13B00" w:rsidRPr="00E31516">
        <w:rPr>
          <w:rFonts w:ascii="TH SarabunPSK" w:hAnsi="TH SarabunPSK" w:cs="TH SarabunPSK"/>
          <w:sz w:val="32"/>
          <w:szCs w:val="32"/>
        </w:rPr>
        <w:t xml:space="preserve"> 4 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>ประตู</w:t>
      </w:r>
      <w:r w:rsidR="00AA1475" w:rsidRPr="00E31516">
        <w:rPr>
          <w:rFonts w:ascii="TH SarabunPSK" w:hAnsi="TH SarabunPSK" w:cs="TH SarabunPSK"/>
          <w:sz w:val="32"/>
          <w:szCs w:val="32"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เพราะฉะนั้น </w:t>
      </w:r>
      <w:r w:rsidR="00E31516">
        <w:rPr>
          <w:rFonts w:ascii="TH SarabunPSK" w:hAnsi="TH SarabunPSK" w:cs="TH SarabunPSK"/>
          <w:sz w:val="32"/>
          <w:szCs w:val="32"/>
        </w:rPr>
        <w:t xml:space="preserve">Liverpool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แพ้ </w:t>
      </w:r>
      <w:proofErr w:type="spellStart"/>
      <w:r w:rsidR="00E31516">
        <w:rPr>
          <w:rFonts w:ascii="TH SarabunPSK" w:hAnsi="TH SarabunPSK" w:cs="TH SarabunPSK"/>
          <w:sz w:val="32"/>
          <w:szCs w:val="32"/>
        </w:rPr>
        <w:t>Asenal</w:t>
      </w:r>
      <w:proofErr w:type="spellEnd"/>
      <w:r w:rsidR="00E31516">
        <w:rPr>
          <w:rFonts w:ascii="TH SarabunPSK" w:hAnsi="TH SarabunPSK" w:cs="TH SarabunPSK"/>
          <w:sz w:val="32"/>
          <w:szCs w:val="32"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จึงได้รับคะแนน </w:t>
      </w:r>
      <w:r w:rsidR="00E31516">
        <w:rPr>
          <w:rFonts w:ascii="TH SarabunPSK" w:hAnsi="TH SarabunPSK" w:cs="TH SarabunPSK"/>
          <w:sz w:val="32"/>
          <w:szCs w:val="32"/>
        </w:rPr>
        <w:t xml:space="preserve">0 </w:t>
      </w:r>
      <w:r w:rsidR="00E31516">
        <w:rPr>
          <w:rFonts w:ascii="TH SarabunPSK" w:hAnsi="TH SarabunPSK" w:cs="TH SarabunPSK" w:hint="cs"/>
          <w:sz w:val="32"/>
          <w:szCs w:val="32"/>
          <w:cs/>
        </w:rPr>
        <w:t>คะแนน และมีลูกได้เสีย คือ -3</w:t>
      </w:r>
    </w:p>
    <w:p w14:paraId="767870EC" w14:textId="28189C8B" w:rsidR="003E69AD" w:rsidRDefault="0030540B" w:rsidP="00C45AFF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E31516">
        <w:rPr>
          <w:rFonts w:ascii="TH SarabunPSK" w:hAnsi="TH SarabunPSK" w:cs="TH SarabunPSK"/>
          <w:sz w:val="32"/>
          <w:szCs w:val="32"/>
        </w:rPr>
        <w:t xml:space="preserve">Liverpool </w:t>
      </w:r>
      <w:r w:rsidRPr="00E31516">
        <w:rPr>
          <w:rFonts w:ascii="TH SarabunPSK" w:hAnsi="TH SarabunPSK" w:cs="TH SarabunPSK" w:hint="cs"/>
          <w:sz w:val="32"/>
          <w:szCs w:val="32"/>
          <w:cs/>
        </w:rPr>
        <w:t xml:space="preserve">ทำประตู </w:t>
      </w:r>
      <w:r w:rsidRPr="00E31516">
        <w:rPr>
          <w:rFonts w:ascii="TH SarabunPSK" w:hAnsi="TH SarabunPSK" w:cs="TH SarabunPSK"/>
          <w:sz w:val="32"/>
          <w:szCs w:val="32"/>
        </w:rPr>
        <w:t xml:space="preserve">Spurs </w:t>
      </w:r>
      <w:r w:rsidRPr="00E31516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Pr="00E31516">
        <w:rPr>
          <w:rFonts w:ascii="TH SarabunPSK" w:hAnsi="TH SarabunPSK" w:cs="TH SarabunPSK"/>
          <w:sz w:val="32"/>
          <w:szCs w:val="32"/>
        </w:rPr>
        <w:t>0</w:t>
      </w:r>
      <w:r w:rsidRPr="00E31516">
        <w:rPr>
          <w:rFonts w:ascii="TH SarabunPSK" w:hAnsi="TH SarabunPSK" w:cs="TH SarabunPSK" w:hint="cs"/>
          <w:sz w:val="32"/>
          <w:szCs w:val="32"/>
          <w:cs/>
        </w:rPr>
        <w:t xml:space="preserve"> ประตู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E13B00" w:rsidRPr="00E31516">
        <w:rPr>
          <w:rFonts w:ascii="TH SarabunPSK" w:hAnsi="TH SarabunPSK" w:cs="TH SarabunPSK"/>
          <w:sz w:val="32"/>
          <w:szCs w:val="32"/>
        </w:rPr>
        <w:t>Spurs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 ทำประตู </w:t>
      </w:r>
      <w:r w:rsidR="00E13B00" w:rsidRPr="00E31516">
        <w:rPr>
          <w:rFonts w:ascii="TH SarabunPSK" w:hAnsi="TH SarabunPSK" w:cs="TH SarabunPSK"/>
          <w:sz w:val="32"/>
          <w:szCs w:val="32"/>
        </w:rPr>
        <w:t>Liverpool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E13B00" w:rsidRPr="00E31516">
        <w:rPr>
          <w:rFonts w:ascii="TH SarabunPSK" w:hAnsi="TH SarabunPSK" w:cs="TH SarabunPSK"/>
          <w:sz w:val="32"/>
          <w:szCs w:val="32"/>
        </w:rPr>
        <w:t xml:space="preserve">  2 </w:t>
      </w:r>
      <w:r w:rsidR="00E13B00" w:rsidRPr="00E31516">
        <w:rPr>
          <w:rFonts w:ascii="TH SarabunPSK" w:hAnsi="TH SarabunPSK" w:cs="TH SarabunPSK" w:hint="cs"/>
          <w:sz w:val="32"/>
          <w:szCs w:val="32"/>
          <w:cs/>
        </w:rPr>
        <w:t>ประตู</w:t>
      </w:r>
      <w:r w:rsidR="00AA1475" w:rsidRPr="00E315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เพราะฉะนั้น </w:t>
      </w:r>
      <w:r w:rsidR="00E31516">
        <w:rPr>
          <w:rFonts w:ascii="TH SarabunPSK" w:hAnsi="TH SarabunPSK" w:cs="TH SarabunPSK"/>
          <w:sz w:val="32"/>
          <w:szCs w:val="32"/>
        </w:rPr>
        <w:t xml:space="preserve">Liverpool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แพ้ </w:t>
      </w:r>
      <w:r w:rsidR="00E31516">
        <w:rPr>
          <w:rFonts w:ascii="TH SarabunPSK" w:hAnsi="TH SarabunPSK" w:cs="TH SarabunPSK"/>
          <w:sz w:val="32"/>
          <w:szCs w:val="32"/>
        </w:rPr>
        <w:t xml:space="preserve">Spurs </w:t>
      </w:r>
      <w:r w:rsidR="00E31516">
        <w:rPr>
          <w:rFonts w:ascii="TH SarabunPSK" w:hAnsi="TH SarabunPSK" w:cs="TH SarabunPSK" w:hint="cs"/>
          <w:sz w:val="32"/>
          <w:szCs w:val="32"/>
          <w:cs/>
        </w:rPr>
        <w:t xml:space="preserve">จึงได้รับคะแนน </w:t>
      </w:r>
      <w:r w:rsidR="00E31516">
        <w:rPr>
          <w:rFonts w:ascii="TH SarabunPSK" w:hAnsi="TH SarabunPSK" w:cs="TH SarabunPSK"/>
          <w:sz w:val="32"/>
          <w:szCs w:val="32"/>
        </w:rPr>
        <w:t xml:space="preserve">0 </w:t>
      </w:r>
      <w:r w:rsidR="00E31516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AA1475" w:rsidRPr="00E31516">
        <w:rPr>
          <w:rFonts w:ascii="TH SarabunPSK" w:hAnsi="TH SarabunPSK" w:cs="TH SarabunPSK"/>
          <w:sz w:val="32"/>
          <w:szCs w:val="32"/>
        </w:rPr>
        <w:t xml:space="preserve"> </w:t>
      </w:r>
      <w:r w:rsidR="00E31516">
        <w:rPr>
          <w:rFonts w:ascii="TH SarabunPSK" w:hAnsi="TH SarabunPSK" w:cs="TH SarabunPSK" w:hint="cs"/>
          <w:sz w:val="32"/>
          <w:szCs w:val="32"/>
          <w:cs/>
        </w:rPr>
        <w:t>และมีลูกได้เสีย คือ -2</w:t>
      </w:r>
    </w:p>
    <w:p w14:paraId="2A079B2C" w14:textId="571DE0A8" w:rsidR="00E31516" w:rsidRDefault="00851482" w:rsidP="0085148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Liverpool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จึงได้คะแนนรวม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คะแนน และมีลูกได้เสียรวม </w:t>
      </w:r>
      <w:r>
        <w:rPr>
          <w:rFonts w:ascii="TH SarabunPSK" w:hAnsi="TH SarabunPSK" w:cs="TH SarabunPSK"/>
          <w:sz w:val="32"/>
          <w:szCs w:val="32"/>
        </w:rPr>
        <w:t>-8</w:t>
      </w:r>
    </w:p>
    <w:p w14:paraId="66521D06" w14:textId="77777777" w:rsidR="000F70EC" w:rsidRDefault="00851482" w:rsidP="0085148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0F70EC">
        <w:rPr>
          <w:rFonts w:ascii="TH SarabunPSK" w:hAnsi="TH SarabunPSK" w:cs="TH SarabunPSK"/>
          <w:sz w:val="32"/>
          <w:szCs w:val="32"/>
        </w:rPr>
        <w:t xml:space="preserve">Q = 2 </w:t>
      </w:r>
      <w:r w:rsidR="000F70EC"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proofErr w:type="spellStart"/>
      <w:r w:rsidR="000F70EC">
        <w:rPr>
          <w:rFonts w:ascii="TH SarabunPSK" w:hAnsi="TH SarabunPSK" w:cs="TH SarabunPSK"/>
          <w:sz w:val="32"/>
          <w:szCs w:val="32"/>
        </w:rPr>
        <w:t>Mancity</w:t>
      </w:r>
      <w:proofErr w:type="spellEnd"/>
      <w:r w:rsidR="000F70EC">
        <w:rPr>
          <w:rFonts w:ascii="TH SarabunPSK" w:hAnsi="TH SarabunPSK" w:cs="TH SarabunPSK"/>
          <w:sz w:val="32"/>
          <w:szCs w:val="32"/>
        </w:rPr>
        <w:t xml:space="preserve"> </w:t>
      </w:r>
      <w:r w:rsidR="000F70E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F70E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F70EC">
        <w:rPr>
          <w:rFonts w:ascii="TH SarabunPSK" w:hAnsi="TH SarabunPSK" w:cs="TH SarabunPSK"/>
          <w:sz w:val="32"/>
          <w:szCs w:val="32"/>
        </w:rPr>
        <w:t>Liverrr</w:t>
      </w:r>
      <w:proofErr w:type="spellEnd"/>
    </w:p>
    <w:p w14:paraId="06DB3367" w14:textId="05E9840C" w:rsidR="000F70EC" w:rsidRDefault="000F70EC" w:rsidP="000F70EC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0F70EC"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proofErr w:type="spellStart"/>
      <w:r w:rsidRPr="000F70EC">
        <w:rPr>
          <w:rFonts w:ascii="TH SarabunPSK" w:hAnsi="TH SarabunPSK" w:cs="TH SarabunPSK"/>
          <w:sz w:val="32"/>
          <w:szCs w:val="32"/>
        </w:rPr>
        <w:t>Mancity</w:t>
      </w:r>
      <w:proofErr w:type="spellEnd"/>
      <w:r w:rsidRPr="000F70EC">
        <w:rPr>
          <w:rFonts w:ascii="TH SarabunPSK" w:hAnsi="TH SarabunPSK" w:cs="TH SarabunPSK"/>
          <w:sz w:val="32"/>
          <w:szCs w:val="32"/>
        </w:rPr>
        <w:t xml:space="preserve"> </w:t>
      </w:r>
      <w:r w:rsidRPr="000F70EC">
        <w:rPr>
          <w:rFonts w:ascii="TH SarabunPSK" w:hAnsi="TH SarabunPSK" w:cs="TH SarabunPSK" w:hint="cs"/>
          <w:sz w:val="32"/>
          <w:szCs w:val="32"/>
          <w:cs/>
        </w:rPr>
        <w:t>ชนะทั้งหมด 4 ครั้ง</w:t>
      </w:r>
      <w:r>
        <w:rPr>
          <w:rFonts w:ascii="TH SarabunPSK" w:hAnsi="TH SarabunPSK" w:cs="TH SarabunPSK"/>
          <w:sz w:val="32"/>
          <w:szCs w:val="32"/>
        </w:rPr>
        <w:t>,</w:t>
      </w:r>
      <w:r w:rsidRPr="000F70EC">
        <w:rPr>
          <w:rFonts w:ascii="TH SarabunPSK" w:hAnsi="TH SarabunPSK" w:cs="TH SarabunPSK" w:hint="cs"/>
          <w:sz w:val="32"/>
          <w:szCs w:val="32"/>
          <w:cs/>
        </w:rPr>
        <w:t xml:space="preserve"> เสมอทั้งหมด 0 ครั้ง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0F70EC">
        <w:rPr>
          <w:rFonts w:ascii="TH SarabunPSK" w:hAnsi="TH SarabunPSK" w:cs="TH SarabunPSK" w:hint="cs"/>
          <w:sz w:val="32"/>
          <w:szCs w:val="32"/>
          <w:cs/>
        </w:rPr>
        <w:t>แพ้ทั้งหมด 0 ครั้ง จึงได้คะแนนรวม 12 คะแนน และได้ลำดับที่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จึงแสดงค่า 1 4 0 0</w:t>
      </w:r>
    </w:p>
    <w:p w14:paraId="50E0BE7D" w14:textId="77777777" w:rsidR="00672F0C" w:rsidRDefault="000F70EC" w:rsidP="000F70EC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proofErr w:type="spellStart"/>
      <w:r>
        <w:rPr>
          <w:rFonts w:ascii="TH SarabunPSK" w:hAnsi="TH SarabunPSK" w:cs="TH SarabunPSK"/>
          <w:sz w:val="32"/>
          <w:szCs w:val="32"/>
        </w:rPr>
        <w:t>Liverrr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ชื่อทีมไม่ตรงกับชื่อทีมใน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ทีม จึงแสดงค่า </w:t>
      </w:r>
      <w:r>
        <w:rPr>
          <w:rFonts w:ascii="TH SarabunPSK" w:hAnsi="TH SarabunPSK" w:cs="TH SarabunPSK"/>
          <w:sz w:val="32"/>
          <w:szCs w:val="32"/>
        </w:rPr>
        <w:t>‘Error’</w:t>
      </w:r>
    </w:p>
    <w:p w14:paraId="30407D0D" w14:textId="098510C3" w:rsidR="00851482" w:rsidRPr="000F70EC" w:rsidRDefault="000F70EC" w:rsidP="00672F0C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 w:rsidRPr="000F70E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7DDE20C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C0E38" w14:textId="77777777" w:rsidR="00597E35" w:rsidRDefault="00597E35">
      <w:r>
        <w:separator/>
      </w:r>
    </w:p>
  </w:endnote>
  <w:endnote w:type="continuationSeparator" w:id="0">
    <w:p w14:paraId="70951FA3" w14:textId="77777777" w:rsidR="00597E35" w:rsidRDefault="0059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090F" w14:textId="77777777" w:rsidR="00DA2894" w:rsidRDefault="00DA2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0C1B7" w14:textId="77777777" w:rsidR="0015260D" w:rsidRPr="00F649D8" w:rsidRDefault="00DA2894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Rapid Code 2019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8AAB" w14:textId="77777777" w:rsidR="00DA2894" w:rsidRDefault="00DA2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35D1" w14:textId="77777777" w:rsidR="00597E35" w:rsidRDefault="00597E35">
      <w:r>
        <w:separator/>
      </w:r>
    </w:p>
  </w:footnote>
  <w:footnote w:type="continuationSeparator" w:id="0">
    <w:p w14:paraId="08CE69F6" w14:textId="77777777" w:rsidR="00597E35" w:rsidRDefault="00597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CCFFA" w14:textId="77777777" w:rsidR="00DA2894" w:rsidRDefault="00DA2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C5CD4" w14:textId="77777777" w:rsidR="00DA2894" w:rsidRDefault="00DA2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70AB" w14:textId="77777777" w:rsidR="00DA2894" w:rsidRDefault="00DA2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04B8C"/>
    <w:multiLevelType w:val="hybridMultilevel"/>
    <w:tmpl w:val="31BAF990"/>
    <w:lvl w:ilvl="0" w:tplc="F5C88E4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187183"/>
    <w:multiLevelType w:val="hybridMultilevel"/>
    <w:tmpl w:val="E3943DBA"/>
    <w:lvl w:ilvl="0" w:tplc="D688A24C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5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1"/>
  </w:num>
  <w:num w:numId="5">
    <w:abstractNumId w:val="25"/>
  </w:num>
  <w:num w:numId="6">
    <w:abstractNumId w:val="7"/>
  </w:num>
  <w:num w:numId="7">
    <w:abstractNumId w:val="27"/>
  </w:num>
  <w:num w:numId="8">
    <w:abstractNumId w:val="44"/>
  </w:num>
  <w:num w:numId="9">
    <w:abstractNumId w:val="19"/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8"/>
  </w:num>
  <w:num w:numId="14">
    <w:abstractNumId w:val="34"/>
  </w:num>
  <w:num w:numId="15">
    <w:abstractNumId w:val="5"/>
  </w:num>
  <w:num w:numId="16">
    <w:abstractNumId w:val="32"/>
  </w:num>
  <w:num w:numId="17">
    <w:abstractNumId w:val="38"/>
  </w:num>
  <w:num w:numId="18">
    <w:abstractNumId w:val="17"/>
  </w:num>
  <w:num w:numId="19">
    <w:abstractNumId w:val="14"/>
  </w:num>
  <w:num w:numId="20">
    <w:abstractNumId w:val="37"/>
  </w:num>
  <w:num w:numId="21">
    <w:abstractNumId w:val="40"/>
  </w:num>
  <w:num w:numId="22">
    <w:abstractNumId w:val="42"/>
  </w:num>
  <w:num w:numId="23">
    <w:abstractNumId w:val="45"/>
  </w:num>
  <w:num w:numId="24">
    <w:abstractNumId w:val="43"/>
  </w:num>
  <w:num w:numId="25">
    <w:abstractNumId w:val="26"/>
  </w:num>
  <w:num w:numId="26">
    <w:abstractNumId w:val="30"/>
  </w:num>
  <w:num w:numId="27">
    <w:abstractNumId w:val="15"/>
  </w:num>
  <w:num w:numId="28">
    <w:abstractNumId w:val="35"/>
  </w:num>
  <w:num w:numId="29">
    <w:abstractNumId w:val="4"/>
  </w:num>
  <w:num w:numId="30">
    <w:abstractNumId w:val="6"/>
  </w:num>
  <w:num w:numId="31">
    <w:abstractNumId w:val="9"/>
  </w:num>
  <w:num w:numId="32">
    <w:abstractNumId w:val="29"/>
  </w:num>
  <w:num w:numId="33">
    <w:abstractNumId w:val="31"/>
  </w:num>
  <w:num w:numId="34">
    <w:abstractNumId w:val="21"/>
  </w:num>
  <w:num w:numId="35">
    <w:abstractNumId w:val="10"/>
  </w:num>
  <w:num w:numId="36">
    <w:abstractNumId w:val="39"/>
  </w:num>
  <w:num w:numId="37">
    <w:abstractNumId w:val="22"/>
  </w:num>
  <w:num w:numId="38">
    <w:abstractNumId w:val="23"/>
  </w:num>
  <w:num w:numId="39">
    <w:abstractNumId w:val="11"/>
  </w:num>
  <w:num w:numId="40">
    <w:abstractNumId w:val="3"/>
  </w:num>
  <w:num w:numId="41">
    <w:abstractNumId w:val="36"/>
  </w:num>
  <w:num w:numId="42">
    <w:abstractNumId w:val="16"/>
  </w:num>
  <w:num w:numId="43">
    <w:abstractNumId w:val="28"/>
  </w:num>
  <w:num w:numId="44">
    <w:abstractNumId w:val="24"/>
  </w:num>
  <w:num w:numId="45">
    <w:abstractNumId w:val="12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F9A"/>
    <w:rsid w:val="0001085F"/>
    <w:rsid w:val="00022B31"/>
    <w:rsid w:val="00023F16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0F70EC"/>
    <w:rsid w:val="00101457"/>
    <w:rsid w:val="00103343"/>
    <w:rsid w:val="001040DC"/>
    <w:rsid w:val="00107885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1E57A0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21E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5771"/>
    <w:rsid w:val="002C6041"/>
    <w:rsid w:val="002D3BB1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0B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DBB"/>
    <w:rsid w:val="003A6F4F"/>
    <w:rsid w:val="003C2AD5"/>
    <w:rsid w:val="003C58CE"/>
    <w:rsid w:val="003D004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B31A3"/>
    <w:rsid w:val="004B3711"/>
    <w:rsid w:val="004B72DA"/>
    <w:rsid w:val="004D035B"/>
    <w:rsid w:val="004D08D2"/>
    <w:rsid w:val="004D0EAC"/>
    <w:rsid w:val="004D2FF8"/>
    <w:rsid w:val="004D787F"/>
    <w:rsid w:val="004E1443"/>
    <w:rsid w:val="004F60F9"/>
    <w:rsid w:val="005003D7"/>
    <w:rsid w:val="005063AA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6A91"/>
    <w:rsid w:val="00587CF3"/>
    <w:rsid w:val="005913A1"/>
    <w:rsid w:val="00592425"/>
    <w:rsid w:val="00595BBD"/>
    <w:rsid w:val="00595E50"/>
    <w:rsid w:val="00597E35"/>
    <w:rsid w:val="005A123E"/>
    <w:rsid w:val="005A2947"/>
    <w:rsid w:val="005B0151"/>
    <w:rsid w:val="005B0883"/>
    <w:rsid w:val="005B32EF"/>
    <w:rsid w:val="005B6392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43312"/>
    <w:rsid w:val="00653F03"/>
    <w:rsid w:val="00657070"/>
    <w:rsid w:val="00662243"/>
    <w:rsid w:val="00670932"/>
    <w:rsid w:val="00672B91"/>
    <w:rsid w:val="00672F0C"/>
    <w:rsid w:val="00695CEB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65D9"/>
    <w:rsid w:val="0075361B"/>
    <w:rsid w:val="00754DE7"/>
    <w:rsid w:val="007609E6"/>
    <w:rsid w:val="007659B0"/>
    <w:rsid w:val="00773E59"/>
    <w:rsid w:val="00792080"/>
    <w:rsid w:val="007943A7"/>
    <w:rsid w:val="00797427"/>
    <w:rsid w:val="007A077E"/>
    <w:rsid w:val="007A3989"/>
    <w:rsid w:val="007A7886"/>
    <w:rsid w:val="007B0DD1"/>
    <w:rsid w:val="007C203C"/>
    <w:rsid w:val="007C76EB"/>
    <w:rsid w:val="007D0487"/>
    <w:rsid w:val="007D2595"/>
    <w:rsid w:val="007D72B0"/>
    <w:rsid w:val="007D7E97"/>
    <w:rsid w:val="007E3622"/>
    <w:rsid w:val="007E5297"/>
    <w:rsid w:val="007E52D6"/>
    <w:rsid w:val="007E7A46"/>
    <w:rsid w:val="007E7F3C"/>
    <w:rsid w:val="007F5604"/>
    <w:rsid w:val="007F5D3F"/>
    <w:rsid w:val="0080340F"/>
    <w:rsid w:val="00811150"/>
    <w:rsid w:val="00813CFA"/>
    <w:rsid w:val="00816B9C"/>
    <w:rsid w:val="0082007E"/>
    <w:rsid w:val="00844B71"/>
    <w:rsid w:val="00851482"/>
    <w:rsid w:val="00855B20"/>
    <w:rsid w:val="00855CD1"/>
    <w:rsid w:val="00857305"/>
    <w:rsid w:val="0086417A"/>
    <w:rsid w:val="00865DD0"/>
    <w:rsid w:val="0087458F"/>
    <w:rsid w:val="008775D9"/>
    <w:rsid w:val="00880A61"/>
    <w:rsid w:val="00885AD3"/>
    <w:rsid w:val="00887C8B"/>
    <w:rsid w:val="00891904"/>
    <w:rsid w:val="00895275"/>
    <w:rsid w:val="008A104B"/>
    <w:rsid w:val="008B4BFF"/>
    <w:rsid w:val="008B7CD8"/>
    <w:rsid w:val="008C4D5E"/>
    <w:rsid w:val="008C5480"/>
    <w:rsid w:val="008C66DF"/>
    <w:rsid w:val="008C6923"/>
    <w:rsid w:val="008D14ED"/>
    <w:rsid w:val="008D3020"/>
    <w:rsid w:val="008D50F0"/>
    <w:rsid w:val="008D6019"/>
    <w:rsid w:val="008D6E57"/>
    <w:rsid w:val="008E0BA4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716D"/>
    <w:rsid w:val="00972AD9"/>
    <w:rsid w:val="00980690"/>
    <w:rsid w:val="00980874"/>
    <w:rsid w:val="00980FED"/>
    <w:rsid w:val="00981AFE"/>
    <w:rsid w:val="00982850"/>
    <w:rsid w:val="00991758"/>
    <w:rsid w:val="00997AF0"/>
    <w:rsid w:val="009A4927"/>
    <w:rsid w:val="009A5251"/>
    <w:rsid w:val="009B4DCD"/>
    <w:rsid w:val="009C2F93"/>
    <w:rsid w:val="009E52D1"/>
    <w:rsid w:val="009F08A7"/>
    <w:rsid w:val="009F3950"/>
    <w:rsid w:val="00A02196"/>
    <w:rsid w:val="00A03B80"/>
    <w:rsid w:val="00A10C88"/>
    <w:rsid w:val="00A114EE"/>
    <w:rsid w:val="00A135A8"/>
    <w:rsid w:val="00A21313"/>
    <w:rsid w:val="00A25A5E"/>
    <w:rsid w:val="00A26474"/>
    <w:rsid w:val="00A31AB7"/>
    <w:rsid w:val="00A3584E"/>
    <w:rsid w:val="00A35949"/>
    <w:rsid w:val="00A518E0"/>
    <w:rsid w:val="00A52523"/>
    <w:rsid w:val="00A621C5"/>
    <w:rsid w:val="00A8567D"/>
    <w:rsid w:val="00A8731E"/>
    <w:rsid w:val="00A91B29"/>
    <w:rsid w:val="00A92C7A"/>
    <w:rsid w:val="00A9303B"/>
    <w:rsid w:val="00AA1475"/>
    <w:rsid w:val="00AA4E5C"/>
    <w:rsid w:val="00AB3E22"/>
    <w:rsid w:val="00AC7CE8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8B9"/>
    <w:rsid w:val="00B36A64"/>
    <w:rsid w:val="00B458B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C0813"/>
    <w:rsid w:val="00BC570F"/>
    <w:rsid w:val="00BD0F83"/>
    <w:rsid w:val="00BF4CD1"/>
    <w:rsid w:val="00C00214"/>
    <w:rsid w:val="00C00B99"/>
    <w:rsid w:val="00C0116F"/>
    <w:rsid w:val="00C11E0E"/>
    <w:rsid w:val="00C1766D"/>
    <w:rsid w:val="00C26688"/>
    <w:rsid w:val="00C27B4D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815BB"/>
    <w:rsid w:val="00C91825"/>
    <w:rsid w:val="00C963DA"/>
    <w:rsid w:val="00CA0474"/>
    <w:rsid w:val="00CA2549"/>
    <w:rsid w:val="00CB03C1"/>
    <w:rsid w:val="00CB13F6"/>
    <w:rsid w:val="00CB2DF5"/>
    <w:rsid w:val="00CC643D"/>
    <w:rsid w:val="00CC7B48"/>
    <w:rsid w:val="00CD14BB"/>
    <w:rsid w:val="00CD3BB5"/>
    <w:rsid w:val="00CD46F1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B6F"/>
    <w:rsid w:val="00D54E80"/>
    <w:rsid w:val="00D6062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1474"/>
    <w:rsid w:val="00DD2F2C"/>
    <w:rsid w:val="00DD33E4"/>
    <w:rsid w:val="00DD4997"/>
    <w:rsid w:val="00DE2A2F"/>
    <w:rsid w:val="00DF0FA8"/>
    <w:rsid w:val="00DF4250"/>
    <w:rsid w:val="00DF6E35"/>
    <w:rsid w:val="00E04CFF"/>
    <w:rsid w:val="00E13B00"/>
    <w:rsid w:val="00E13EEA"/>
    <w:rsid w:val="00E212CD"/>
    <w:rsid w:val="00E22A7E"/>
    <w:rsid w:val="00E2325D"/>
    <w:rsid w:val="00E24866"/>
    <w:rsid w:val="00E3151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E1935"/>
    <w:rsid w:val="00EE3E5C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132C"/>
    <w:rsid w:val="00F72CED"/>
    <w:rsid w:val="00F75BC0"/>
    <w:rsid w:val="00F778B6"/>
    <w:rsid w:val="00F87440"/>
    <w:rsid w:val="00F91167"/>
    <w:rsid w:val="00F95F67"/>
    <w:rsid w:val="00F96BCA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297B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FEB8CE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FB891-1399-4D8A-A098-E983EB28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Apimook Tratree</cp:lastModifiedBy>
  <cp:revision>4</cp:revision>
  <cp:lastPrinted>2021-04-14T04:53:00Z</cp:lastPrinted>
  <dcterms:created xsi:type="dcterms:W3CDTF">2021-04-14T03:53:00Z</dcterms:created>
  <dcterms:modified xsi:type="dcterms:W3CDTF">2021-04-14T04:53:00Z</dcterms:modified>
</cp:coreProperties>
</file>